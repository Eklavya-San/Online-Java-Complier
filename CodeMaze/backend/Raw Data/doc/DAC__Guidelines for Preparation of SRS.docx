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20"/>
          <w:szCs w:val="20"/>
        </w:rPr>
        <w:jc w:val="left"/>
        <w:spacing w:before="3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2676"/>
      </w:pP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RS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9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142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1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1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   </w:t>
      </w:r>
      <w:r>
        <w:rPr>
          <w:rFonts w:ascii="Times New Roman" w:cs="Times New Roman" w:eastAsia="Times New Roman" w:hAnsi="Times New Roman"/>
          <w:b/>
          <w:spacing w:val="1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line="243" w:lineRule="auto"/>
        <w:ind w:left="842" w:right="335"/>
      </w:pP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xp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………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…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……………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…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…….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74" w:line="243" w:lineRule="auto"/>
        <w:ind w:left="842" w:right="324"/>
      </w:pP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3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2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3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2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3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orous</w:t>
      </w:r>
      <w:r>
        <w:rPr>
          <w:rFonts w:ascii="Times New Roman" w:cs="Times New Roman" w:eastAsia="Times New Roman" w:hAnsi="Times New Roman"/>
          <w:spacing w:val="3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3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3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2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qu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3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3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3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spacing w:val="3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by</w:t>
      </w:r>
      <w:r>
        <w:rPr>
          <w:rFonts w:ascii="Times New Roman" w:cs="Times New Roman" w:eastAsia="Times New Roman" w:hAnsi="Times New Roman"/>
          <w:spacing w:val="3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ous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roup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77"/>
        <w:ind w:left="842"/>
      </w:pP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nt</w:t>
      </w:r>
      <w:r>
        <w:rPr>
          <w:rFonts w:ascii="Times New Roman" w:cs="Times New Roman" w:eastAsia="Times New Roman" w:hAnsi="Times New Roman"/>
          <w:spacing w:val="1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de</w:t>
      </w:r>
      <w:r>
        <w:rPr>
          <w:rFonts w:ascii="Times New Roman" w:cs="Times New Roman" w:eastAsia="Times New Roman" w:hAnsi="Times New Roman"/>
          <w:spacing w:val="1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ne</w:t>
      </w:r>
      <w:r>
        <w:rPr>
          <w:rFonts w:ascii="Times New Roman" w:cs="Times New Roman" w:eastAsia="Times New Roman" w:hAnsi="Times New Roman"/>
          <w:spacing w:val="1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2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2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1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1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spacing w:val="1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spacing w:val="1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g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2"/>
        <w:ind w:left="842" w:right="319"/>
      </w:pP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&amp;</w:t>
      </w:r>
      <w:r>
        <w:rPr>
          <w:rFonts w:ascii="Times New Roman" w:cs="Times New Roman" w:eastAsia="Times New Roman" w:hAnsi="Times New Roman"/>
          <w:spacing w:val="3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3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3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3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3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4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3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be</w:t>
      </w:r>
      <w:r>
        <w:rPr>
          <w:rFonts w:ascii="Times New Roman" w:cs="Times New Roman" w:eastAsia="Times New Roman" w:hAnsi="Times New Roman"/>
          <w:spacing w:val="3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3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3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3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3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ound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3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3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3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produ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on.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77"/>
        <w:ind w:left="842"/>
      </w:pP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: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78"/>
        <w:ind w:left="842"/>
      </w:pP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x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ng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.............................</w:t>
      </w:r>
      <w:r>
        <w:rPr>
          <w:rFonts w:ascii="Times New Roman" w:cs="Times New Roman" w:eastAsia="Times New Roman" w:hAnsi="Times New Roman"/>
          <w:spacing w:val="22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ng</w:t>
      </w:r>
      <w:r>
        <w:rPr>
          <w:rFonts w:ascii="Times New Roman" w:cs="Times New Roman" w:eastAsia="Times New Roman" w:hAnsi="Times New Roman"/>
          <w:spacing w:val="1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7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8"/>
        <w:ind w:left="842"/>
      </w:pPr>
      <w:r>
        <w:rPr>
          <w:rFonts w:ascii="Segoe MDL2 Assets" w:cs="Segoe MDL2 Assets" w:eastAsia="Segoe MDL2 Assets" w:hAnsi="Segoe MDL2 Assets"/>
          <w:spacing w:val="0"/>
          <w:w w:val="45"/>
          <w:sz w:val="23"/>
          <w:szCs w:val="23"/>
        </w:rPr>
        <w:t></w:t>
      </w:r>
      <w:r>
        <w:rPr>
          <w:rFonts w:ascii="Segoe MDL2 Assets" w:cs="Segoe MDL2 Assets" w:eastAsia="Segoe MDL2 Assets" w:hAnsi="Segoe MDL2 Assets"/>
          <w:spacing w:val="0"/>
          <w:w w:val="45"/>
          <w:sz w:val="23"/>
          <w:szCs w:val="23"/>
        </w:rPr>
        <w:t>       </w:t>
      </w:r>
      <w:r>
        <w:rPr>
          <w:rFonts w:ascii="Segoe MDL2 Assets" w:cs="Segoe MDL2 Assets" w:eastAsia="Segoe MDL2 Assets" w:hAnsi="Segoe MDL2 Assets"/>
          <w:spacing w:val="19"/>
          <w:w w:val="45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k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produ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...................</w:t>
      </w:r>
      <w:r>
        <w:rPr>
          <w:rFonts w:ascii="Times New Roman" w:cs="Times New Roman" w:eastAsia="Times New Roman" w:hAnsi="Times New Roman"/>
          <w:spacing w:val="-3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ny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wor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de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6"/>
        <w:ind w:left="842"/>
      </w:pPr>
      <w:r>
        <w:rPr>
          <w:rFonts w:ascii="Segoe MDL2 Assets" w:cs="Segoe MDL2 Assets" w:eastAsia="Segoe MDL2 Assets" w:hAnsi="Segoe MDL2 Assets"/>
          <w:spacing w:val="0"/>
          <w:w w:val="45"/>
          <w:sz w:val="23"/>
          <w:szCs w:val="23"/>
        </w:rPr>
        <w:t></w:t>
      </w:r>
      <w:r>
        <w:rPr>
          <w:rFonts w:ascii="Segoe MDL2 Assets" w:cs="Segoe MDL2 Assets" w:eastAsia="Segoe MDL2 Assets" w:hAnsi="Segoe MDL2 Assets"/>
          <w:spacing w:val="0"/>
          <w:w w:val="45"/>
          <w:sz w:val="23"/>
          <w:szCs w:val="23"/>
        </w:rPr>
        <w:t>       </w:t>
      </w:r>
      <w:r>
        <w:rPr>
          <w:rFonts w:ascii="Segoe MDL2 Assets" w:cs="Segoe MDL2 Assets" w:eastAsia="Segoe MDL2 Assets" w:hAnsi="Segoe MDL2 Assets"/>
          <w:spacing w:val="19"/>
          <w:w w:val="45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ore</w:t>
      </w:r>
      <w:r>
        <w:rPr>
          <w:rFonts w:ascii="Times New Roman" w:cs="Times New Roman" w:eastAsia="Times New Roman" w:hAnsi="Times New Roman"/>
          <w:spacing w:val="1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5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6"/>
        <w:ind w:left="842"/>
      </w:pPr>
      <w:r>
        <w:rPr>
          <w:rFonts w:ascii="Segoe MDL2 Assets" w:cs="Segoe MDL2 Assets" w:eastAsia="Segoe MDL2 Assets" w:hAnsi="Segoe MDL2 Assets"/>
          <w:spacing w:val="0"/>
          <w:w w:val="45"/>
          <w:sz w:val="23"/>
          <w:szCs w:val="23"/>
        </w:rPr>
        <w:t></w:t>
      </w:r>
      <w:r>
        <w:rPr>
          <w:rFonts w:ascii="Segoe MDL2 Assets" w:cs="Segoe MDL2 Assets" w:eastAsia="Segoe MDL2 Assets" w:hAnsi="Segoe MDL2 Assets"/>
          <w:spacing w:val="0"/>
          <w:w w:val="45"/>
          <w:sz w:val="23"/>
          <w:szCs w:val="23"/>
        </w:rPr>
        <w:t>       </w:t>
      </w:r>
      <w:r>
        <w:rPr>
          <w:rFonts w:ascii="Segoe MDL2 Assets" w:cs="Segoe MDL2 Assets" w:eastAsia="Segoe MDL2 Assets" w:hAnsi="Segoe MDL2 Assets"/>
          <w:spacing w:val="19"/>
          <w:w w:val="45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More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produ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1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sz w:val="28"/>
          <w:szCs w:val="28"/>
        </w:rPr>
        <w:jc w:val="left"/>
        <w:spacing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142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1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3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</w:t>
      </w:r>
      <w:r>
        <w:rPr>
          <w:rFonts w:ascii="Times New Roman" w:cs="Times New Roman" w:eastAsia="Times New Roman" w:hAnsi="Times New Roman"/>
          <w:b/>
          <w:spacing w:val="1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-5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b/>
          <w:spacing w:val="-4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b/>
          <w:spacing w:val="-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842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C-DAC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</w:t>
      </w:r>
      <w:r>
        <w:rPr>
          <w:rFonts w:ascii="Times New Roman" w:cs="Times New Roman" w:eastAsia="Times New Roman" w:hAnsi="Times New Roman"/>
          <w:b/>
          <w:spacing w:val="1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Adv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3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g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62"/>
        <w:ind w:left="842"/>
      </w:pP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RS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     </w:t>
      </w:r>
      <w:r>
        <w:rPr>
          <w:rFonts w:ascii="Times New Roman" w:cs="Times New Roman" w:eastAsia="Times New Roman" w:hAnsi="Times New Roman"/>
          <w:b/>
          <w:spacing w:val="5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qu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nt</w:t>
      </w:r>
      <w:r>
        <w:rPr>
          <w:rFonts w:ascii="Times New Roman" w:cs="Times New Roman" w:eastAsia="Times New Roman" w:hAnsi="Times New Roman"/>
          <w:spacing w:val="3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ons</w:t>
      </w:r>
    </w:p>
    <w:p>
      <w:pPr>
        <w:rPr>
          <w:sz w:val="13"/>
          <w:szCs w:val="13"/>
        </w:rPr>
        <w:jc w:val="left"/>
        <w:spacing w:before="8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142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1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4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</w:t>
      </w:r>
      <w:r>
        <w:rPr>
          <w:rFonts w:ascii="Times New Roman" w:cs="Times New Roman" w:eastAsia="Times New Roman" w:hAnsi="Times New Roman"/>
          <w:b/>
          <w:spacing w:val="1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for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q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4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-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3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701"/>
      </w:pPr>
      <w:r>
        <w:rPr>
          <w:rFonts w:ascii="Segoe MDL2 Assets" w:cs="Segoe MDL2 Assets" w:eastAsia="Segoe MDL2 Assets" w:hAnsi="Segoe MDL2 Assets"/>
          <w:w w:val="45"/>
          <w:sz w:val="23"/>
          <w:szCs w:val="23"/>
        </w:rPr>
        <w:t></w:t>
      </w:r>
      <w:r>
        <w:rPr>
          <w:rFonts w:ascii="Segoe MDL2 Assets" w:cs="Segoe MDL2 Assets" w:eastAsia="Segoe MDL2 Assets" w:hAnsi="Segoe MDL2 Assets"/>
          <w:spacing w:val="-2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61"/>
        <w:ind w:left="701"/>
      </w:pPr>
      <w:r>
        <w:rPr>
          <w:rFonts w:ascii="Segoe MDL2 Assets" w:cs="Segoe MDL2 Assets" w:eastAsia="Segoe MDL2 Assets" w:hAnsi="Segoe MDL2 Assets"/>
          <w:w w:val="45"/>
          <w:sz w:val="23"/>
          <w:szCs w:val="23"/>
        </w:rPr>
        <w:t></w:t>
      </w:r>
      <w:r>
        <w:rPr>
          <w:rFonts w:ascii="Segoe MDL2 Assets" w:cs="Segoe MDL2 Assets" w:eastAsia="Segoe MDL2 Assets" w:hAnsi="Segoe MDL2 Assets"/>
          <w:spacing w:val="-2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830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–</w:t>
      </w:r>
      <w:r>
        <w:rPr>
          <w:rFonts w:ascii="Times New Roman" w:cs="Times New Roman" w:eastAsia="Times New Roman" w:hAnsi="Times New Roman"/>
          <w:spacing w:val="2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1993.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center"/>
        <w:spacing w:before="61"/>
        <w:ind w:left="663" w:right="2980"/>
      </w:pPr>
      <w:r>
        <w:rPr>
          <w:rFonts w:ascii="Segoe MDL2 Assets" w:cs="Segoe MDL2 Assets" w:eastAsia="Segoe MDL2 Assets" w:hAnsi="Segoe MDL2 Assets"/>
          <w:w w:val="45"/>
          <w:sz w:val="23"/>
          <w:szCs w:val="23"/>
        </w:rPr>
        <w:t></w:t>
      </w:r>
      <w:r>
        <w:rPr>
          <w:rFonts w:ascii="Segoe MDL2 Assets" w:cs="Segoe MDL2 Assets" w:eastAsia="Segoe MDL2 Assets" w:hAnsi="Segoe MDL2 Assets"/>
          <w:spacing w:val="-2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rs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o......................</w:t>
      </w:r>
      <w:r>
        <w:rPr>
          <w:rFonts w:ascii="Times New Roman" w:cs="Times New Roman" w:eastAsia="Times New Roman" w:hAnsi="Times New Roman"/>
          <w:spacing w:val="-2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sz w:val="22"/>
          <w:szCs w:val="22"/>
        </w:rPr>
        <w:jc w:val="left"/>
        <w:spacing w:before="10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142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1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5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   </w:t>
      </w:r>
      <w:r>
        <w:rPr>
          <w:rFonts w:ascii="Times New Roman" w:cs="Times New Roman" w:eastAsia="Times New Roman" w:hAnsi="Times New Roman"/>
          <w:b/>
          <w:spacing w:val="1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842"/>
      </w:pP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2"/>
        <w:ind w:left="842"/>
      </w:pP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1)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4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Co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ous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produ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3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4"/>
        <w:ind w:left="842"/>
      </w:pP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2)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4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produ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3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4"/>
        <w:ind w:hanging="350" w:left="1193" w:right="908"/>
      </w:pP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3)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4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rdw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rs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ous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ind w:left="482" w:right="198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:</w:t>
      </w:r>
      <w:r>
        <w:rPr>
          <w:rFonts w:ascii="Times New Roman" w:cs="Times New Roman" w:eastAsia="Times New Roman" w:hAnsi="Times New Roman"/>
          <w:b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ons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who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z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spacing w:before="5" w:line="260" w:lineRule="exact"/>
        <w:ind w:left="482" w:right="191"/>
      </w:pP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/</w:t>
      </w:r>
      <w:r>
        <w:rPr>
          <w:rFonts w:ascii="Times New Roman" w:cs="Times New Roman" w:eastAsia="Times New Roman" w:hAnsi="Times New Roman"/>
          <w:spacing w:val="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ons</w:t>
      </w:r>
      <w:r>
        <w:rPr>
          <w:rFonts w:ascii="Times New Roman" w:cs="Times New Roman" w:eastAsia="Times New Roman" w:hAnsi="Times New Roman"/>
          <w:spacing w:val="1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/</w:t>
      </w:r>
      <w:r>
        <w:rPr>
          <w:rFonts w:ascii="Times New Roman" w:cs="Times New Roman" w:eastAsia="Times New Roman" w:hAnsi="Times New Roman"/>
          <w:spacing w:val="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/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o.</w:t>
      </w:r>
      <w:r>
        <w:rPr>
          <w:rFonts w:ascii="Times New Roman" w:cs="Times New Roman" w:eastAsia="Times New Roman" w:hAnsi="Times New Roman"/>
          <w:spacing w:val="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1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1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1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ons</w:t>
      </w:r>
      <w:r>
        <w:rPr>
          <w:rFonts w:ascii="Times New Roman" w:cs="Times New Roman" w:eastAsia="Times New Roman" w:hAnsi="Times New Roman"/>
          <w:spacing w:val="1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por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qu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z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‘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z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do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?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’</w:t>
      </w:r>
      <w:r>
        <w:rPr>
          <w:rFonts w:ascii="Times New Roman" w:cs="Times New Roman" w:eastAsia="Times New Roman" w:hAnsi="Times New Roman"/>
          <w:spacing w:val="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ons</w:t>
      </w:r>
      <w:r>
        <w:rPr>
          <w:rFonts w:ascii="Times New Roman" w:cs="Times New Roman" w:eastAsia="Times New Roman" w:hAnsi="Times New Roman"/>
          <w:spacing w:val="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wou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ddr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od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z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7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sz w:val="11"/>
          <w:szCs w:val="11"/>
        </w:rPr>
        <w:jc w:val="left"/>
        <w:spacing w:before="4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spacing w:line="243" w:lineRule="auto"/>
        <w:ind w:left="478" w:right="215"/>
      </w:pP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1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qu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1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ons</w:t>
      </w:r>
      <w:r>
        <w:rPr>
          <w:rFonts w:ascii="Times New Roman" w:cs="Times New Roman" w:eastAsia="Times New Roman" w:hAnsi="Times New Roman"/>
          <w:spacing w:val="1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1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ob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z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/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o.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one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ub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sz w:val="11"/>
          <w:szCs w:val="11"/>
        </w:rPr>
        <w:jc w:val="left"/>
        <w:spacing w:before="3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spacing w:line="243" w:lineRule="auto"/>
        <w:ind w:firstLine="5" w:left="475" w:right="216"/>
        <w:sectPr>
          <w:pgMar w:bottom="280" w:footer="1293" w:header="1279" w:left="1260" w:right="1100" w:top="1860"/>
          <w:headerReference r:id="rId4" w:type="default"/>
          <w:footerReference r:id="rId5" w:type="default"/>
          <w:type w:val="continuous"/>
          <w:pgSz w:h="16840" w:w="1192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How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r,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urr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nt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udy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und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………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…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……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…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7"/>
          <w:szCs w:val="27"/>
        </w:rPr>
        <w:jc w:val="left"/>
        <w:spacing w:before="24" w:line="300" w:lineRule="exact"/>
        <w:ind w:left="2304"/>
      </w:pP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7"/>
          <w:szCs w:val="27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7"/>
          <w:szCs w:val="27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7"/>
          <w:szCs w:val="27"/>
        </w:rPr>
        <w:t>b</w:t>
      </w:r>
      <w:r>
        <w:rPr>
          <w:rFonts w:ascii="Times New Roman" w:cs="Times New Roman" w:eastAsia="Times New Roman" w:hAnsi="Times New Roman"/>
          <w:b/>
          <w:spacing w:val="2"/>
          <w:w w:val="100"/>
          <w:position w:val="-1"/>
          <w:sz w:val="27"/>
          <w:szCs w:val="27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7"/>
          <w:szCs w:val="27"/>
        </w:rPr>
        <w:t>e</w:t>
      </w:r>
      <w:r>
        <w:rPr>
          <w:rFonts w:ascii="Times New Roman" w:cs="Times New Roman" w:eastAsia="Times New Roman" w:hAnsi="Times New Roman"/>
          <w:b/>
          <w:spacing w:val="-7"/>
          <w:w w:val="100"/>
          <w:position w:val="-1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7"/>
          <w:szCs w:val="27"/>
        </w:rPr>
        <w:t>of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7"/>
          <w:szCs w:val="27"/>
        </w:rPr>
        <w:t>Co</w:t>
      </w:r>
      <w:r>
        <w:rPr>
          <w:rFonts w:ascii="Times New Roman" w:cs="Times New Roman" w:eastAsia="Times New Roman" w:hAnsi="Times New Roman"/>
          <w:b/>
          <w:spacing w:val="2"/>
          <w:w w:val="100"/>
          <w:position w:val="-1"/>
          <w:sz w:val="27"/>
          <w:szCs w:val="27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7"/>
          <w:szCs w:val="27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7"/>
          <w:szCs w:val="27"/>
        </w:rPr>
        <w:t>e</w:t>
      </w:r>
      <w:r>
        <w:rPr>
          <w:rFonts w:ascii="Times New Roman" w:cs="Times New Roman" w:eastAsia="Times New Roman" w:hAnsi="Times New Roman"/>
          <w:b/>
          <w:spacing w:val="2"/>
          <w:w w:val="100"/>
          <w:position w:val="-1"/>
          <w:sz w:val="27"/>
          <w:szCs w:val="27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7"/>
          <w:szCs w:val="27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7"/>
          <w:szCs w:val="27"/>
        </w:rPr>
        <w:t>s</w:t>
      </w:r>
      <w:r>
        <w:rPr>
          <w:rFonts w:ascii="Times New Roman" w:cs="Times New Roman" w:eastAsia="Times New Roman" w:hAnsi="Times New Roman"/>
          <w:b/>
          <w:spacing w:val="-7"/>
          <w:w w:val="100"/>
          <w:position w:val="-1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7"/>
          <w:szCs w:val="27"/>
        </w:rPr>
        <w:t>(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7"/>
          <w:szCs w:val="27"/>
        </w:rPr>
        <w:t>B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7"/>
          <w:szCs w:val="27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7"/>
          <w:szCs w:val="27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7"/>
          <w:szCs w:val="27"/>
        </w:rPr>
        <w:t>i</w:t>
      </w:r>
      <w:r>
        <w:rPr>
          <w:rFonts w:ascii="Times New Roman" w:cs="Times New Roman" w:eastAsia="Times New Roman" w:hAnsi="Times New Roman"/>
          <w:b/>
          <w:spacing w:val="2"/>
          <w:w w:val="100"/>
          <w:position w:val="-1"/>
          <w:sz w:val="27"/>
          <w:szCs w:val="27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7"/>
          <w:szCs w:val="27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7"/>
          <w:szCs w:val="27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7"/>
          <w:szCs w:val="27"/>
        </w:rPr>
        <w:t>s</w:t>
      </w:r>
      <w:r>
        <w:rPr>
          <w:rFonts w:ascii="Times New Roman" w:cs="Times New Roman" w:eastAsia="Times New Roman" w:hAnsi="Times New Roman"/>
          <w:b/>
          <w:spacing w:val="-10"/>
          <w:w w:val="100"/>
          <w:position w:val="-1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7"/>
          <w:szCs w:val="27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7"/>
          <w:szCs w:val="27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7"/>
          <w:szCs w:val="27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7"/>
          <w:szCs w:val="27"/>
        </w:rPr>
        <w:t>e</w:t>
      </w:r>
      <w:r>
        <w:rPr>
          <w:rFonts w:ascii="Times New Roman" w:cs="Times New Roman" w:eastAsia="Times New Roman" w:hAnsi="Times New Roman"/>
          <w:b/>
          <w:spacing w:val="2"/>
          <w:w w:val="100"/>
          <w:position w:val="-1"/>
          <w:sz w:val="27"/>
          <w:szCs w:val="27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7"/>
          <w:szCs w:val="27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7"/>
          <w:szCs w:val="27"/>
        </w:rPr>
      </w:r>
    </w:p>
    <w:p>
      <w:pPr>
        <w:rPr>
          <w:sz w:val="26"/>
          <w:szCs w:val="26"/>
        </w:rPr>
        <w:jc w:val="left"/>
        <w:spacing w:before="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30"/>
        <w:ind w:left="101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1.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b/>
          <w:spacing w:val="1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101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2.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al</w:t>
      </w:r>
      <w:r>
        <w:rPr>
          <w:rFonts w:ascii="Times New Roman" w:cs="Times New Roman" w:eastAsia="Times New Roman" w:hAnsi="Times New Roman"/>
          <w:b/>
          <w:spacing w:val="1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202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1.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</w:t>
      </w:r>
      <w:r>
        <w:rPr>
          <w:rFonts w:ascii="Times New Roman" w:cs="Times New Roman" w:eastAsia="Times New Roman" w:hAnsi="Times New Roman"/>
          <w:b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b/>
          <w:spacing w:val="1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466"/>
      </w:pP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No.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-4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-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     </w:t>
      </w:r>
      <w:r>
        <w:rPr>
          <w:rFonts w:ascii="Times New Roman" w:cs="Times New Roman" w:eastAsia="Times New Roman" w:hAnsi="Times New Roman"/>
          <w:b/>
          <w:spacing w:val="4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Na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b/>
          <w:spacing w:val="1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734"/>
      </w:pP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1.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            </w:t>
      </w:r>
      <w:r>
        <w:rPr>
          <w:rFonts w:ascii="Times New Roman" w:cs="Times New Roman" w:eastAsia="Times New Roman" w:hAnsi="Times New Roman"/>
          <w:spacing w:val="2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-1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              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j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ry</w:t>
      </w:r>
      <w:r>
        <w:rPr>
          <w:rFonts w:ascii="Times New Roman" w:cs="Times New Roman" w:eastAsia="Times New Roman" w:hAnsi="Times New Roman"/>
          <w:spacing w:val="1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/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sz w:val="11"/>
          <w:szCs w:val="11"/>
        </w:rPr>
        <w:jc w:val="left"/>
        <w:spacing w:before="2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734"/>
      </w:pP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2.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           </w:t>
      </w:r>
      <w:r>
        <w:rPr>
          <w:rFonts w:ascii="Times New Roman" w:cs="Times New Roman" w:eastAsia="Times New Roman" w:hAnsi="Times New Roman"/>
          <w:spacing w:val="4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-2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              </w:t>
      </w:r>
      <w:r>
        <w:rPr>
          <w:rFonts w:ascii="Times New Roman" w:cs="Times New Roman" w:eastAsia="Times New Roman" w:hAnsi="Times New Roman"/>
          <w:spacing w:val="3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ng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ks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j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ry</w:t>
      </w:r>
      <w:r>
        <w:rPr>
          <w:rFonts w:ascii="Times New Roman" w:cs="Times New Roman" w:eastAsia="Times New Roman" w:hAnsi="Times New Roman"/>
          <w:spacing w:val="1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</w:p>
    <w:p>
      <w:pPr>
        <w:rPr>
          <w:sz w:val="19"/>
          <w:szCs w:val="19"/>
        </w:rPr>
        <w:jc w:val="left"/>
        <w:spacing w:before="1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202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2.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</w:t>
      </w:r>
      <w:r>
        <w:rPr>
          <w:rFonts w:ascii="Times New Roman" w:cs="Times New Roman" w:eastAsia="Times New Roman" w:hAnsi="Times New Roman"/>
          <w:b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al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b/>
          <w:spacing w:val="1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552"/>
      </w:pP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-1.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: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j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b/>
          <w:spacing w:val="3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/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goo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1078"/>
      </w:pP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b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D:</w:t>
      </w:r>
      <w:r>
        <w:rPr>
          <w:rFonts w:ascii="Times New Roman" w:cs="Times New Roman" w:eastAsia="Times New Roman" w:hAnsi="Times New Roman"/>
          <w:b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1</w:t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line="260" w:lineRule="exact"/>
        <w:ind w:left="1078"/>
      </w:pP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3"/>
          <w:szCs w:val="23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ind w:left="3005" w:right="78"/>
      </w:pP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Co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’s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k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ng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j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ry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nt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qu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z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k</w:t>
      </w:r>
      <w:r>
        <w:rPr>
          <w:rFonts w:ascii="Times New Roman" w:cs="Times New Roman" w:eastAsia="Times New Roman" w:hAnsi="Times New Roman"/>
          <w:spacing w:val="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nt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upbo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rd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j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qu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spacing w:before="2" w:line="243" w:lineRule="auto"/>
        <w:ind w:left="3005" w:right="86"/>
      </w:pP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j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qu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rom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r.</w:t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902"/>
      </w:pP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z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t: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nt</w:t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902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(w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fo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)</w:t>
      </w:r>
      <w:r>
        <w:rPr>
          <w:rFonts w:ascii="Times New Roman" w:cs="Times New Roman" w:eastAsia="Times New Roman" w:hAnsi="Times New Roman"/>
          <w:b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</w:p>
    <w:p>
      <w:pPr>
        <w:rPr>
          <w:sz w:val="19"/>
          <w:szCs w:val="19"/>
        </w:rPr>
        <w:jc w:val="left"/>
        <w:spacing w:before="1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hanging="2102" w:left="3005" w:right="317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Do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             </w:t>
      </w:r>
      <w:r>
        <w:rPr>
          <w:rFonts w:ascii="Times New Roman" w:cs="Times New Roman" w:eastAsia="Times New Roman" w:hAnsi="Times New Roman"/>
          <w:b/>
          <w:spacing w:val="2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r:</w:t>
      </w:r>
      <w:r>
        <w:rPr>
          <w:rFonts w:ascii="Times New Roman" w:cs="Times New Roman" w:eastAsia="Times New Roman" w:hAnsi="Times New Roman"/>
          <w:spacing w:val="5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by</w:t>
      </w:r>
      <w:r>
        <w:rPr>
          <w:rFonts w:ascii="Times New Roman" w:cs="Times New Roman" w:eastAsia="Times New Roman" w:hAnsi="Times New Roman"/>
          <w:spacing w:val="-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..............</w:t>
      </w:r>
      <w:r>
        <w:rPr>
          <w:rFonts w:ascii="Times New Roman" w:cs="Times New Roman" w:eastAsia="Times New Roman" w:hAnsi="Times New Roman"/>
          <w:spacing w:val="18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ny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z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j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ord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qu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902"/>
      </w:pP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q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              </w:t>
      </w:r>
      <w:r>
        <w:rPr>
          <w:rFonts w:ascii="Times New Roman" w:cs="Times New Roman" w:eastAsia="Times New Roman" w:hAnsi="Times New Roman"/>
          <w:b/>
          <w:spacing w:val="4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902"/>
        <w:sectPr>
          <w:pgMar w:bottom="280" w:footer="1293" w:header="1279" w:left="1200" w:right="1240" w:top="1860"/>
          <w:footerReference r:id="rId6" w:type="default"/>
          <w:pgSz w:h="16840" w:w="11920"/>
        </w:sectPr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Data</w:t>
      </w:r>
      <w:r>
        <w:rPr>
          <w:rFonts w:ascii="Times New Roman" w:cs="Times New Roman" w:eastAsia="Times New Roman" w:hAnsi="Times New Roman"/>
          <w:b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          </w:t>
      </w:r>
      <w:r>
        <w:rPr>
          <w:rFonts w:ascii="Times New Roman" w:cs="Times New Roman" w:eastAsia="Times New Roman" w:hAnsi="Times New Roman"/>
          <w:b/>
          <w:spacing w:val="1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bout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j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ry</w:t>
      </w:r>
      <w:r>
        <w:rPr>
          <w:rFonts w:ascii="Times New Roman" w:cs="Times New Roman" w:eastAsia="Times New Roman" w:hAnsi="Times New Roman"/>
          <w:spacing w:val="1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/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sz w:val="16"/>
          <w:szCs w:val="16"/>
        </w:rPr>
        <w:jc w:val="left"/>
        <w:spacing w:before="8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center"/>
        <w:spacing w:before="30"/>
        <w:ind w:left="455" w:right="2493"/>
      </w:pP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-2.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              </w:t>
      </w:r>
      <w:r>
        <w:rPr>
          <w:rFonts w:ascii="Times New Roman" w:cs="Times New Roman" w:eastAsia="Times New Roman" w:hAnsi="Times New Roman"/>
          <w:b/>
          <w:spacing w:val="1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ta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to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j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b/>
          <w:spacing w:val="2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1018"/>
      </w:pP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        </w:t>
      </w:r>
      <w:r>
        <w:rPr>
          <w:rFonts w:ascii="Times New Roman" w:cs="Times New Roman" w:eastAsia="Times New Roman" w:hAnsi="Times New Roman"/>
          <w:b/>
          <w:spacing w:val="4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:</w:t>
      </w:r>
      <w:r>
        <w:rPr>
          <w:rFonts w:ascii="Times New Roman" w:cs="Times New Roman" w:eastAsia="Times New Roman" w:hAnsi="Times New Roman"/>
          <w:spacing w:val="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-2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4"/>
        <w:ind w:left="1018"/>
      </w:pP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               </w:t>
      </w:r>
      <w:r>
        <w:rPr>
          <w:rFonts w:ascii="Times New Roman" w:cs="Times New Roman" w:eastAsia="Times New Roman" w:hAnsi="Times New Roman"/>
          <w:b/>
          <w:spacing w:val="3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: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spacing w:before="2" w:line="242" w:lineRule="auto"/>
        <w:ind w:left="2945" w:right="89"/>
      </w:pP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3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nt</w:t>
      </w:r>
      <w:r>
        <w:rPr>
          <w:rFonts w:ascii="Times New Roman" w:cs="Times New Roman" w:eastAsia="Times New Roman" w:hAnsi="Times New Roman"/>
          <w:spacing w:val="3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3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3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.................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 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 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3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ks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j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ns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qu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no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j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ry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done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de</w:t>
      </w:r>
      <w:r>
        <w:rPr>
          <w:rFonts w:ascii="Times New Roman" w:cs="Times New Roman" w:eastAsia="Times New Roman" w:hAnsi="Times New Roman"/>
          <w:spacing w:val="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ry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produ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od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ind w:left="842" w:right="3943"/>
      </w:pP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z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b/>
          <w:spacing w:val="-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 </w:t>
      </w:r>
      <w:r>
        <w:rPr>
          <w:rFonts w:ascii="Times New Roman" w:cs="Times New Roman" w:eastAsia="Times New Roman" w:hAnsi="Times New Roman"/>
          <w:b/>
          <w:spacing w:val="2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ind w:left="842" w:right="5935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(W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           </w:t>
      </w:r>
      <w:r>
        <w:rPr>
          <w:rFonts w:ascii="Times New Roman" w:cs="Times New Roman" w:eastAsia="Times New Roman" w:hAnsi="Times New Roman"/>
          <w:b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spacing w:before="4"/>
        <w:ind w:left="842" w:right="7418"/>
      </w:pP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fo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both"/>
        <w:spacing w:before="3" w:line="260" w:lineRule="exact"/>
        <w:ind w:hanging="2760" w:left="3602" w:right="67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ns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k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j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ry</w:t>
      </w:r>
      <w:r>
        <w:rPr>
          <w:rFonts w:ascii="Times New Roman" w:cs="Times New Roman" w:eastAsia="Times New Roman" w:hAnsi="Times New Roman"/>
          <w:spacing w:val="2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2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ke</w:t>
      </w:r>
      <w:r>
        <w:rPr>
          <w:rFonts w:ascii="Times New Roman" w:cs="Times New Roman" w:eastAsia="Times New Roman" w:hAnsi="Times New Roman"/>
          <w:spacing w:val="2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spacing w:val="2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spacing w:val="2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spacing w:val="2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2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5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nt</w:t>
      </w:r>
      <w:r>
        <w:rPr>
          <w:rFonts w:ascii="Times New Roman" w:cs="Times New Roman" w:eastAsia="Times New Roman" w:hAnsi="Times New Roman"/>
          <w:spacing w:val="5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no</w:t>
      </w:r>
      <w:r>
        <w:rPr>
          <w:rFonts w:ascii="Times New Roman" w:cs="Times New Roman" w:eastAsia="Times New Roman" w:hAnsi="Times New Roman"/>
          <w:spacing w:val="1"/>
          <w:w w:val="100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s</w:t>
      </w:r>
      <w:r>
        <w:rPr>
          <w:rFonts w:ascii="Times New Roman" w:cs="Times New Roman" w:eastAsia="Times New Roman" w:hAnsi="Times New Roman"/>
          <w:spacing w:val="53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do</w:t>
      </w:r>
      <w:r>
        <w:rPr>
          <w:rFonts w:ascii="Times New Roman" w:cs="Times New Roman" w:eastAsia="Times New Roman" w:hAnsi="Times New Roman"/>
          <w:spacing w:val="-1"/>
          <w:w w:val="100"/>
          <w:sz w:val="22"/>
          <w:szCs w:val="22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n</w:t>
      </w:r>
      <w:r>
        <w:rPr>
          <w:rFonts w:ascii="Times New Roman" w:cs="Times New Roman" w:eastAsia="Times New Roman" w:hAnsi="Times New Roman"/>
          <w:spacing w:val="53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he</w:t>
      </w:r>
      <w:r>
        <w:rPr>
          <w:rFonts w:ascii="Times New Roman" w:cs="Times New Roman" w:eastAsia="Times New Roman" w:hAnsi="Times New Roman"/>
          <w:spacing w:val="51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de</w:t>
      </w:r>
      <w:r>
        <w:rPr>
          <w:rFonts w:ascii="Times New Roman" w:cs="Times New Roman" w:eastAsia="Times New Roman" w:hAnsi="Times New Roman"/>
          <w:spacing w:val="-1"/>
          <w:w w:val="100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2"/>
          <w:szCs w:val="22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s</w:t>
      </w:r>
      <w:r>
        <w:rPr>
          <w:rFonts w:ascii="Times New Roman" w:cs="Times New Roman" w:eastAsia="Times New Roman" w:hAnsi="Times New Roman"/>
          <w:spacing w:val="53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of</w:t>
      </w:r>
      <w:r>
        <w:rPr>
          <w:rFonts w:ascii="Times New Roman" w:cs="Times New Roman" w:eastAsia="Times New Roman" w:hAnsi="Times New Roman"/>
          <w:spacing w:val="51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-3"/>
          <w:w w:val="100"/>
          <w:sz w:val="22"/>
          <w:szCs w:val="22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2"/>
          <w:szCs w:val="22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em</w:t>
      </w:r>
      <w:r>
        <w:rPr>
          <w:rFonts w:ascii="Times New Roman" w:cs="Times New Roman" w:eastAsia="Times New Roman" w:hAnsi="Times New Roman"/>
          <w:spacing w:val="-1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he</w:t>
      </w:r>
      <w:r>
        <w:rPr>
          <w:rFonts w:ascii="Times New Roman" w:cs="Times New Roman" w:eastAsia="Times New Roman" w:hAnsi="Times New Roman"/>
          <w:spacing w:val="-2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2"/>
          <w:szCs w:val="22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-3"/>
          <w:w w:val="100"/>
          <w:sz w:val="22"/>
          <w:szCs w:val="22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2"/>
          <w:szCs w:val="22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ind w:left="842" w:right="2930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Do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                         </w:t>
      </w:r>
      <w:r>
        <w:rPr>
          <w:rFonts w:ascii="Times New Roman" w:cs="Times New Roman" w:eastAsia="Times New Roman" w:hAnsi="Times New Roman"/>
          <w:b/>
          <w:spacing w:val="3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r: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rodu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2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ind w:left="842" w:right="5196"/>
      </w:pP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q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                          </w:t>
      </w:r>
      <w:r>
        <w:rPr>
          <w:rFonts w:ascii="Times New Roman" w:cs="Times New Roman" w:eastAsia="Times New Roman" w:hAnsi="Times New Roman"/>
          <w:b/>
          <w:spacing w:val="5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4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ind w:left="842" w:right="3520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Data</w:t>
      </w:r>
      <w:r>
        <w:rPr>
          <w:rFonts w:ascii="Times New Roman" w:cs="Times New Roman" w:eastAsia="Times New Roman" w:hAnsi="Times New Roman"/>
          <w:b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                      </w:t>
      </w:r>
      <w:r>
        <w:rPr>
          <w:rFonts w:ascii="Times New Roman" w:cs="Times New Roman" w:eastAsia="Times New Roman" w:hAnsi="Times New Roman"/>
          <w:b/>
          <w:spacing w:val="2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rodu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r.</w:t>
      </w:r>
    </w:p>
    <w:p>
      <w:pPr>
        <w:rPr>
          <w:sz w:val="20"/>
          <w:szCs w:val="20"/>
        </w:rPr>
        <w:jc w:val="left"/>
        <w:spacing w:before="19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9"/>
          <w:szCs w:val="19"/>
        </w:rPr>
        <w:jc w:val="center"/>
        <w:ind w:left="1406" w:right="6968"/>
      </w:pPr>
      <w:r>
        <w:rPr>
          <w:rFonts w:ascii="Times New Roman" w:cs="Times New Roman" w:eastAsia="Times New Roman" w:hAnsi="Times New Roman"/>
          <w:spacing w:val="1"/>
          <w:w w:val="100"/>
          <w:sz w:val="19"/>
          <w:szCs w:val="19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19"/>
          <w:szCs w:val="19"/>
        </w:rPr>
        <w:t>New</w:t>
      </w:r>
      <w:r>
        <w:rPr>
          <w:rFonts w:ascii="Times New Roman" w:cs="Times New Roman" w:eastAsia="Times New Roman" w:hAnsi="Times New Roman"/>
          <w:spacing w:val="0"/>
          <w:w w:val="100"/>
          <w:sz w:val="19"/>
          <w:szCs w:val="19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9"/>
          <w:szCs w:val="19"/>
        </w:rPr>
        <w:t>Pa</w:t>
      </w:r>
      <w:r>
        <w:rPr>
          <w:rFonts w:ascii="Times New Roman" w:cs="Times New Roman" w:eastAsia="Times New Roman" w:hAnsi="Times New Roman"/>
          <w:spacing w:val="-1"/>
          <w:w w:val="100"/>
          <w:sz w:val="19"/>
          <w:szCs w:val="19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19"/>
          <w:szCs w:val="19"/>
        </w:rPr>
        <w:t>e&gt;</w:t>
      </w:r>
    </w:p>
    <w:p>
      <w:pPr>
        <w:rPr>
          <w:sz w:val="10"/>
          <w:szCs w:val="10"/>
        </w:rPr>
        <w:jc w:val="left"/>
        <w:spacing w:before="8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142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3.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</w:t>
      </w:r>
      <w:r>
        <w:rPr>
          <w:rFonts w:ascii="Times New Roman" w:cs="Times New Roman" w:eastAsia="Times New Roman" w:hAnsi="Times New Roman"/>
          <w:b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1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q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4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-5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13"/>
          <w:szCs w:val="13"/>
        </w:rPr>
        <w:jc w:val="left"/>
        <w:spacing w:before="6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142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3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1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   </w:t>
      </w:r>
      <w:r>
        <w:rPr>
          <w:rFonts w:ascii="Times New Roman" w:cs="Times New Roman" w:eastAsia="Times New Roman" w:hAnsi="Times New Roman"/>
          <w:b/>
          <w:spacing w:val="1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Ext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al</w:t>
      </w:r>
      <w:r>
        <w:rPr>
          <w:rFonts w:ascii="Times New Roman" w:cs="Times New Roman" w:eastAsia="Times New Roman" w:hAnsi="Times New Roman"/>
          <w:b/>
          <w:spacing w:val="1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fa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14"/>
          <w:szCs w:val="14"/>
        </w:rPr>
        <w:jc w:val="left"/>
        <w:spacing w:before="1"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142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3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1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1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</w:t>
      </w:r>
      <w:r>
        <w:rPr>
          <w:rFonts w:ascii="Times New Roman" w:cs="Times New Roman" w:eastAsia="Times New Roman" w:hAnsi="Times New Roman"/>
          <w:b/>
          <w:spacing w:val="1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1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fa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ind w:left="842" w:right="6452"/>
      </w:pP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UI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2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:</w:t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ind w:left="842" w:right="84"/>
      </w:pP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2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ns</w:t>
      </w:r>
      <w:r>
        <w:rPr>
          <w:rFonts w:ascii="Times New Roman" w:cs="Times New Roman" w:eastAsia="Times New Roman" w:hAnsi="Times New Roman"/>
          <w:spacing w:val="2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2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be</w:t>
      </w:r>
      <w:r>
        <w:rPr>
          <w:rFonts w:ascii="Times New Roman" w:cs="Times New Roman" w:eastAsia="Times New Roman" w:hAnsi="Times New Roman"/>
          <w:spacing w:val="2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2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2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2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2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2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be</w:t>
      </w:r>
      <w:r>
        <w:rPr>
          <w:rFonts w:ascii="Times New Roman" w:cs="Times New Roman" w:eastAsia="Times New Roman" w:hAnsi="Times New Roman"/>
          <w:spacing w:val="2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2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5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2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2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2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2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ny</w:t>
      </w:r>
      <w:r>
        <w:rPr>
          <w:rFonts w:ascii="Times New Roman" w:cs="Times New Roman" w:eastAsia="Times New Roman" w:hAnsi="Times New Roman"/>
          <w:spacing w:val="2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3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ke</w:t>
      </w:r>
      <w:r>
        <w:rPr>
          <w:rFonts w:ascii="Times New Roman" w:cs="Times New Roman" w:eastAsia="Times New Roman" w:hAnsi="Times New Roman"/>
          <w:spacing w:val="2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2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2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2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2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ne</w:t>
      </w:r>
      <w:r>
        <w:rPr>
          <w:rFonts w:ascii="Times New Roman" w:cs="Times New Roman" w:eastAsia="Times New Roman" w:hAnsi="Times New Roman"/>
          <w:spacing w:val="1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spacing w:val="2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2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2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ng</w:t>
      </w:r>
      <w:r>
        <w:rPr>
          <w:rFonts w:ascii="Times New Roman" w:cs="Times New Roman" w:eastAsia="Times New Roman" w:hAnsi="Times New Roman"/>
          <w:spacing w:val="2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2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rd</w:t>
      </w:r>
      <w:r>
        <w:rPr>
          <w:rFonts w:ascii="Times New Roman" w:cs="Times New Roman" w:eastAsia="Times New Roman" w:hAnsi="Times New Roman"/>
          <w:spacing w:val="2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od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2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1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of</w:t>
      </w:r>
      <w:r>
        <w:rPr>
          <w:rFonts w:ascii="Times New Roman" w:cs="Times New Roman" w:eastAsia="Times New Roman" w:hAnsi="Times New Roman"/>
          <w:spacing w:val="3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2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5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be</w:t>
      </w:r>
      <w:r>
        <w:rPr>
          <w:rFonts w:ascii="Times New Roman" w:cs="Times New Roman" w:eastAsia="Times New Roman" w:hAnsi="Times New Roman"/>
          <w:spacing w:val="2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2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2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po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2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2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2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2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2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2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3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rror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2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prop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ue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rom</w:t>
      </w:r>
      <w:r>
        <w:rPr>
          <w:rFonts w:ascii="Times New Roman" w:cs="Times New Roman" w:eastAsia="Times New Roman" w:hAnsi="Times New Roman"/>
          <w:spacing w:val="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g:</w:t>
      </w:r>
      <w:r>
        <w:rPr>
          <w:rFonts w:ascii="Times New Roman" w:cs="Times New Roman" w:eastAsia="Times New Roman" w:hAnsi="Times New Roman"/>
          <w:b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k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rom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</w:p>
    <w:p>
      <w:pPr>
        <w:rPr>
          <w:sz w:val="18"/>
          <w:szCs w:val="18"/>
        </w:rPr>
        <w:jc w:val="left"/>
        <w:spacing w:before="10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ind w:left="842" w:right="6800"/>
      </w:pPr>
      <w:r>
        <w:rPr>
          <w:rFonts w:ascii="MS PGothic" w:cs="MS PGothic" w:eastAsia="MS PGothic" w:hAnsi="MS PGothic"/>
          <w:spacing w:val="0"/>
          <w:w w:val="100"/>
          <w:sz w:val="23"/>
          <w:szCs w:val="23"/>
        </w:rPr>
        <w:t>➪</w:t>
      </w:r>
      <w:r>
        <w:rPr>
          <w:rFonts w:ascii="MS PGothic" w:cs="MS PGothic" w:eastAsia="MS PGothic" w:hAnsi="MS PGothic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:</w:t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ind w:left="842" w:right="81"/>
      </w:pP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nt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hy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on.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z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5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5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be</w:t>
      </w:r>
      <w:r>
        <w:rPr>
          <w:rFonts w:ascii="Times New Roman" w:cs="Times New Roman" w:eastAsia="Times New Roman" w:hAnsi="Times New Roman"/>
          <w:spacing w:val="5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5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5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5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5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5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on.</w:t>
      </w:r>
      <w:r>
        <w:rPr>
          <w:rFonts w:ascii="Times New Roman" w:cs="Times New Roman" w:eastAsia="Times New Roman" w:hAnsi="Times New Roman"/>
          <w:spacing w:val="5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5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5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do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work.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And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upd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on.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ous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word.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sz w:val="22"/>
          <w:szCs w:val="22"/>
        </w:rPr>
        <w:jc w:val="left"/>
        <w:spacing w:before="8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1543"/>
      </w:pP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-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word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ro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RDBM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)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2"/>
        <w:ind w:left="1543"/>
        <w:sectPr>
          <w:pgMar w:bottom="280" w:footer="1293" w:header="1279" w:left="1260" w:right="1220" w:top="1860"/>
          <w:pgSz w:h="16840" w:w="1192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-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word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30"/>
        <w:ind w:left="142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3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1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2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</w:t>
      </w:r>
      <w:r>
        <w:rPr>
          <w:rFonts w:ascii="Times New Roman" w:cs="Times New Roman" w:eastAsia="Times New Roman" w:hAnsi="Times New Roman"/>
          <w:b/>
          <w:spacing w:val="1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2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&amp;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two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fa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-1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(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?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55" w:line="300" w:lineRule="exact"/>
        <w:ind w:left="142"/>
      </w:pPr>
      <w:r>
        <w:rPr>
          <w:rFonts w:ascii="MS PGothic" w:cs="MS PGothic" w:eastAsia="MS PGothic" w:hAnsi="MS PGothic"/>
          <w:spacing w:val="0"/>
          <w:w w:val="100"/>
          <w:position w:val="-2"/>
          <w:sz w:val="23"/>
          <w:szCs w:val="23"/>
        </w:rPr>
        <w:t>➪</w:t>
      </w:r>
      <w:r>
        <w:rPr>
          <w:rFonts w:ascii="MS PGothic" w:cs="MS PGothic" w:eastAsia="MS PGothic" w:hAnsi="MS PGothic"/>
          <w:spacing w:val="0"/>
          <w:w w:val="100"/>
          <w:position w:val="-2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Ba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-3"/>
          <w:w w:val="100"/>
          <w:position w:val="-2"/>
          <w:sz w:val="23"/>
          <w:szCs w:val="23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-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2"/>
          <w:w w:val="100"/>
          <w:position w:val="-2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2"/>
          <w:w w:val="100"/>
          <w:position w:val="-2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Co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3"/>
          <w:w w:val="100"/>
          <w:position w:val="-2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at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9"/>
          <w:szCs w:val="9"/>
        </w:rPr>
        <w:jc w:val="left"/>
        <w:spacing w:before="4" w:line="80" w:lineRule="exact"/>
      </w:pPr>
      <w:r>
        <w:rPr>
          <w:sz w:val="9"/>
          <w:szCs w:val="9"/>
        </w:rPr>
      </w:r>
    </w:p>
    <w:tbl>
      <w:tblPr>
        <w:tblW w:type="auto" w:w="0"/>
        <w:tblLook w:val="01E0"/>
        <w:jc w:val="left"/>
        <w:tblInd w:type="dxa" w:w="451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643"/>
        </w:trPr>
        <w:tc>
          <w:tcPr>
            <w:tcW w:type="dxa" w:w="416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before="58"/>
              <w:ind w:left="40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       </w:t>
            </w:r>
            <w:r>
              <w:rPr>
                <w:rFonts w:ascii="Segoe MDL2 Assets" w:cs="Segoe MDL2 Assets" w:eastAsia="Segoe MDL2 Assets" w:hAnsi="Segoe MDL2 Assets"/>
                <w:spacing w:val="19"/>
                <w:w w:val="45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n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8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5"/>
                <w:w w:val="100"/>
                <w:sz w:val="23"/>
                <w:szCs w:val="23"/>
              </w:rPr>
              <w:t>n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4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u</w:t>
            </w:r>
            <w:r>
              <w:rPr>
                <w:rFonts w:ascii="Times New Roman" w:cs="Times New Roman" w:eastAsia="Times New Roman" w:hAnsi="Times New Roman"/>
                <w:spacing w:val="-4"/>
                <w:w w:val="100"/>
                <w:sz w:val="23"/>
                <w:szCs w:val="23"/>
              </w:rPr>
              <w:t>m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-</w:t>
            </w:r>
            <w:r>
              <w:rPr>
                <w:rFonts w:ascii="Times New Roman" w:cs="Times New Roman" w:eastAsia="Times New Roman" w:hAnsi="Times New Roman"/>
                <w:spacing w:val="-5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V</w:t>
            </w:r>
          </w:p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before="3"/>
              <w:ind w:left="40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       </w:t>
            </w:r>
            <w:r>
              <w:rPr>
                <w:rFonts w:ascii="Segoe MDL2 Assets" w:cs="Segoe MDL2 Assets" w:eastAsia="Segoe MDL2 Assets" w:hAnsi="Segoe MDL2 Assets"/>
                <w:spacing w:val="19"/>
                <w:w w:val="45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128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MB</w:t>
            </w:r>
            <w:r>
              <w:rPr>
                <w:rFonts w:ascii="Times New Roman" w:cs="Times New Roman" w:eastAsia="Times New Roman" w:hAnsi="Times New Roman"/>
                <w:spacing w:val="8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RAM</w:t>
            </w:r>
          </w:p>
        </w:tc>
        <w:tc>
          <w:tcPr>
            <w:tcW w:type="dxa" w:w="6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Segoe MDL2 Assets" w:cs="Segoe MDL2 Assets" w:eastAsia="Segoe MDL2 Assets" w:hAnsi="Segoe MDL2 Assets"/>
                <w:sz w:val="23"/>
                <w:szCs w:val="23"/>
              </w:rPr>
              <w:jc w:val="left"/>
              <w:spacing w:before="75"/>
              <w:ind w:left="427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351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before="91"/>
              <w:ind w:left="122"/>
            </w:pP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VGA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Co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our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Mon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CI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w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h</w:t>
            </w:r>
          </w:p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12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1MB</w:t>
            </w:r>
            <w:r>
              <w:rPr>
                <w:rFonts w:ascii="Times New Roman" w:cs="Times New Roman" w:eastAsia="Times New Roman" w:hAnsi="Times New Roman"/>
                <w:spacing w:val="5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RAM</w:t>
            </w:r>
          </w:p>
        </w:tc>
      </w:tr>
      <w:tr>
        <w:trPr>
          <w:trHeight w:hRule="exact" w:val="284"/>
        </w:trPr>
        <w:tc>
          <w:tcPr>
            <w:tcW w:type="dxa" w:w="416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40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       </w:t>
            </w:r>
            <w:r>
              <w:rPr>
                <w:rFonts w:ascii="Segoe MDL2 Assets" w:cs="Segoe MDL2 Assets" w:eastAsia="Segoe MDL2 Assets" w:hAnsi="Segoe MDL2 Assets"/>
                <w:spacing w:val="19"/>
                <w:w w:val="45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1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d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Con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ro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15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rd</w:t>
            </w:r>
          </w:p>
        </w:tc>
        <w:tc>
          <w:tcPr>
            <w:tcW w:type="dxa" w:w="6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Segoe MDL2 Assets" w:cs="Segoe MDL2 Assets" w:eastAsia="Segoe MDL2 Assets" w:hAnsi="Segoe MDL2 Assets"/>
                <w:sz w:val="23"/>
                <w:szCs w:val="23"/>
              </w:rPr>
              <w:jc w:val="left"/>
              <w:spacing w:line="200" w:lineRule="exact"/>
              <w:ind w:left="424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position w:val="-4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type="dxa" w:w="351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ind w:left="12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101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K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5"/>
                <w:w w:val="100"/>
                <w:sz w:val="23"/>
                <w:szCs w:val="23"/>
              </w:rPr>
              <w:t>y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9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K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5"/>
                <w:w w:val="100"/>
                <w:sz w:val="23"/>
                <w:szCs w:val="23"/>
              </w:rPr>
              <w:t>y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b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o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d</w:t>
            </w:r>
          </w:p>
        </w:tc>
      </w:tr>
      <w:tr>
        <w:trPr>
          <w:trHeight w:hRule="exact" w:val="284"/>
        </w:trPr>
        <w:tc>
          <w:tcPr>
            <w:tcW w:type="dxa" w:w="416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40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       </w:t>
            </w:r>
            <w:r>
              <w:rPr>
                <w:rFonts w:ascii="Segoe MDL2 Assets" w:cs="Segoe MDL2 Assets" w:eastAsia="Segoe MDL2 Assets" w:hAnsi="Segoe MDL2 Assets"/>
                <w:spacing w:val="19"/>
                <w:w w:val="45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32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b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h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rn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Con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ro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(100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B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e</w:t>
            </w:r>
          </w:p>
        </w:tc>
        <w:tc>
          <w:tcPr>
            <w:tcW w:type="dxa" w:w="6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Segoe MDL2 Assets" w:cs="Segoe MDL2 Assets" w:eastAsia="Segoe MDL2 Assets" w:hAnsi="Segoe MDL2 Assets"/>
                <w:sz w:val="23"/>
                <w:szCs w:val="23"/>
              </w:rPr>
              <w:jc w:val="left"/>
              <w:spacing w:line="200" w:lineRule="exact"/>
              <w:ind w:left="424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position w:val="-4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type="dxa" w:w="351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12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1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M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c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ro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f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Mou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w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h</w:t>
            </w:r>
            <w:r>
              <w:rPr>
                <w:rFonts w:ascii="Times New Roman" w:cs="Times New Roman" w:eastAsia="Times New Roman" w:hAnsi="Times New Roman"/>
                <w:spacing w:val="15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d</w:t>
            </w:r>
          </w:p>
        </w:tc>
      </w:tr>
      <w:tr>
        <w:trPr>
          <w:trHeight w:hRule="exact" w:val="284"/>
        </w:trPr>
        <w:tc>
          <w:tcPr>
            <w:tcW w:type="dxa" w:w="416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40" w:lineRule="exact"/>
              <w:ind w:left="390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)</w:t>
            </w:r>
          </w:p>
        </w:tc>
        <w:tc>
          <w:tcPr>
            <w:tcW w:type="dxa" w:w="6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Segoe MDL2 Assets" w:cs="Segoe MDL2 Assets" w:eastAsia="Segoe MDL2 Assets" w:hAnsi="Segoe MDL2 Assets"/>
                <w:sz w:val="23"/>
                <w:szCs w:val="23"/>
              </w:rPr>
              <w:jc w:val="left"/>
              <w:spacing w:line="200" w:lineRule="exact"/>
              <w:ind w:left="424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position w:val="-4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type="dxa" w:w="351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ind w:left="12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4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/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8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GB</w:t>
            </w:r>
            <w:r>
              <w:rPr>
                <w:rFonts w:ascii="Times New Roman" w:cs="Times New Roman" w:eastAsia="Times New Roman" w:hAnsi="Times New Roman"/>
                <w:spacing w:val="8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D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AT</w:t>
            </w:r>
          </w:p>
        </w:tc>
      </w:tr>
      <w:tr>
        <w:trPr>
          <w:trHeight w:hRule="exact" w:val="281"/>
        </w:trPr>
        <w:tc>
          <w:tcPr>
            <w:tcW w:type="dxa" w:w="416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40" w:lineRule="exact"/>
              <w:ind w:left="40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       </w:t>
            </w:r>
            <w:r>
              <w:rPr>
                <w:rFonts w:ascii="Segoe MDL2 Assets" w:cs="Segoe MDL2 Assets" w:eastAsia="Segoe MDL2 Assets" w:hAnsi="Segoe MDL2 Assets"/>
                <w:spacing w:val="19"/>
                <w:w w:val="45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8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x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2.0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GB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F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/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2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w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h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d</w:t>
            </w:r>
          </w:p>
        </w:tc>
        <w:tc>
          <w:tcPr>
            <w:tcW w:type="dxa" w:w="6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Segoe MDL2 Assets" w:cs="Segoe MDL2 Assets" w:eastAsia="Segoe MDL2 Assets" w:hAnsi="Segoe MDL2 Assets"/>
                <w:sz w:val="23"/>
                <w:szCs w:val="23"/>
              </w:rPr>
              <w:jc w:val="left"/>
              <w:spacing w:line="200" w:lineRule="exact"/>
              <w:ind w:left="424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position w:val="-4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type="dxa" w:w="351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12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One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&amp;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wo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6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or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s</w:t>
            </w:r>
          </w:p>
        </w:tc>
      </w:tr>
      <w:tr>
        <w:trPr>
          <w:trHeight w:hRule="exact" w:val="280"/>
        </w:trPr>
        <w:tc>
          <w:tcPr>
            <w:tcW w:type="dxa" w:w="416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20" w:lineRule="exact"/>
              <w:ind w:left="390"/>
            </w:pP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upport</w:t>
            </w:r>
          </w:p>
        </w:tc>
        <w:tc>
          <w:tcPr>
            <w:tcW w:type="dxa" w:w="6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Segoe MDL2 Assets" w:cs="Segoe MDL2 Assets" w:eastAsia="Segoe MDL2 Assets" w:hAnsi="Segoe MDL2 Assets"/>
                <w:sz w:val="23"/>
                <w:szCs w:val="23"/>
              </w:rPr>
              <w:jc w:val="left"/>
              <w:spacing w:line="200" w:lineRule="exact"/>
              <w:ind w:left="424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position w:val="-4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type="dxa" w:w="351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122"/>
            </w:pP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n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n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8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nfor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m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on</w:t>
            </w:r>
            <w:r>
              <w:rPr>
                <w:rFonts w:ascii="Times New Roman" w:cs="Times New Roman" w:eastAsia="Times New Roman" w:hAnsi="Times New Roman"/>
                <w:spacing w:val="24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5"/>
                <w:w w:val="100"/>
                <w:sz w:val="23"/>
                <w:szCs w:val="23"/>
              </w:rPr>
              <w:t>v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5"/>
                <w:w w:val="100"/>
                <w:sz w:val="23"/>
                <w:szCs w:val="23"/>
              </w:rPr>
              <w:t>(</w:t>
            </w:r>
            <w:r>
              <w:rPr>
                <w:rFonts w:ascii="Times New Roman" w:cs="Times New Roman" w:eastAsia="Times New Roman" w:hAnsi="Times New Roman"/>
                <w:spacing w:val="-5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)</w:t>
            </w:r>
          </w:p>
        </w:tc>
      </w:tr>
      <w:tr>
        <w:trPr>
          <w:trHeight w:hRule="exact" w:val="714"/>
        </w:trPr>
        <w:tc>
          <w:tcPr>
            <w:tcW w:type="dxa" w:w="416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20" w:lineRule="exact"/>
              <w:ind w:left="40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       </w:t>
            </w:r>
            <w:r>
              <w:rPr>
                <w:rFonts w:ascii="Segoe MDL2 Assets" w:cs="Segoe MDL2 Assets" w:eastAsia="Segoe MDL2 Assets" w:hAnsi="Segoe MDL2 Assets"/>
                <w:spacing w:val="19"/>
                <w:w w:val="45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2.88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MB</w:t>
            </w:r>
            <w:r>
              <w:rPr>
                <w:rFonts w:ascii="Times New Roman" w:cs="Times New Roman" w:eastAsia="Times New Roman" w:hAnsi="Times New Roman"/>
                <w:spacing w:val="5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F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DD</w:t>
            </w:r>
          </w:p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before="1"/>
              <w:ind w:left="40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       </w:t>
            </w:r>
            <w:r>
              <w:rPr>
                <w:rFonts w:ascii="Segoe MDL2 Assets" w:cs="Segoe MDL2 Assets" w:eastAsia="Segoe MDL2 Assets" w:hAnsi="Segoe MDL2 Assets"/>
                <w:spacing w:val="19"/>
                <w:w w:val="45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48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x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CD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ROM</w:t>
            </w:r>
            <w:r>
              <w:rPr>
                <w:rFonts w:ascii="Times New Roman" w:cs="Times New Roman" w:eastAsia="Times New Roman" w:hAnsi="Times New Roman"/>
                <w:spacing w:val="16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Dr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v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e</w:t>
            </w:r>
          </w:p>
        </w:tc>
        <w:tc>
          <w:tcPr>
            <w:tcW w:type="dxa" w:w="6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Segoe MDL2 Assets" w:cs="Segoe MDL2 Assets" w:eastAsia="Segoe MDL2 Assets" w:hAnsi="Segoe MDL2 Assets"/>
                <w:sz w:val="23"/>
                <w:szCs w:val="23"/>
              </w:rPr>
              <w:jc w:val="left"/>
              <w:spacing w:line="200" w:lineRule="exact"/>
              <w:ind w:left="424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position w:val="-4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type="dxa" w:w="351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12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M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c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ro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f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n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c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on</w:t>
            </w:r>
            <w:r>
              <w:rPr>
                <w:rFonts w:ascii="Times New Roman" w:cs="Times New Roman" w:eastAsia="Times New Roman" w:hAnsi="Times New Roman"/>
                <w:spacing w:val="2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v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r(M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)</w:t>
            </w:r>
          </w:p>
        </w:tc>
      </w:tr>
      <w:tr>
        <w:trPr>
          <w:trHeight w:hRule="exact" w:val="541"/>
        </w:trPr>
        <w:tc>
          <w:tcPr>
            <w:tcW w:type="dxa" w:w="416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ind w:left="40"/>
            </w:pPr>
            <w:r>
              <w:rPr>
                <w:rFonts w:ascii="MS PGothic" w:cs="MS PGothic" w:eastAsia="MS PGothic" w:hAnsi="MS PGothic"/>
                <w:spacing w:val="0"/>
                <w:w w:val="100"/>
                <w:sz w:val="23"/>
                <w:szCs w:val="23"/>
              </w:rPr>
              <w:t>➪</w:t>
            </w:r>
            <w:r>
              <w:rPr>
                <w:rFonts w:ascii="MS PGothic" w:cs="MS PGothic" w:eastAsia="MS PGothic" w:hAnsi="MS PGothic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3"/>
                <w:szCs w:val="23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-2"/>
                <w:w w:val="100"/>
                <w:sz w:val="23"/>
                <w:szCs w:val="23"/>
              </w:rPr>
              <w:t>o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3"/>
                <w:szCs w:val="23"/>
              </w:rPr>
              <w:t>t-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3"/>
                <w:szCs w:val="23"/>
              </w:rPr>
              <w:t>d</w:t>
            </w:r>
            <w:r>
              <w:rPr>
                <w:rFonts w:ascii="Times New Roman" w:cs="Times New Roman" w:eastAsia="Times New Roman" w:hAnsi="Times New Roman"/>
                <w:b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3"/>
                <w:szCs w:val="23"/>
              </w:rPr>
              <w:t>Co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Times New Roman" w:cs="Times New Roman" w:eastAsia="Times New Roman" w:hAnsi="Times New Roman"/>
                <w:b/>
                <w:spacing w:val="3"/>
                <w:w w:val="100"/>
                <w:sz w:val="23"/>
                <w:szCs w:val="23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3"/>
                <w:szCs w:val="23"/>
              </w:rPr>
              <w:t>g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3"/>
                <w:szCs w:val="23"/>
              </w:rPr>
              <w:t>u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3"/>
                <w:szCs w:val="23"/>
              </w:rPr>
              <w:t>at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3"/>
                <w:szCs w:val="23"/>
              </w:rPr>
              <w:t>on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6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51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365"/>
        </w:trPr>
        <w:tc>
          <w:tcPr>
            <w:tcW w:type="dxa" w:w="416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before="56"/>
              <w:ind w:left="40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       </w:t>
            </w:r>
            <w:r>
              <w:rPr>
                <w:rFonts w:ascii="Segoe MDL2 Assets" w:cs="Segoe MDL2 Assets" w:eastAsia="Segoe MDL2 Assets" w:hAnsi="Segoe MDL2 Assets"/>
                <w:spacing w:val="19"/>
                <w:w w:val="45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n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-8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n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4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u</w:t>
            </w:r>
            <w:r>
              <w:rPr>
                <w:rFonts w:ascii="Times New Roman" w:cs="Times New Roman" w:eastAsia="Times New Roman" w:hAnsi="Times New Roman"/>
                <w:spacing w:val="-4"/>
                <w:w w:val="100"/>
                <w:sz w:val="23"/>
                <w:szCs w:val="23"/>
              </w:rPr>
              <w:t>m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-</w:t>
            </w:r>
            <w:r>
              <w:rPr>
                <w:rFonts w:ascii="Times New Roman" w:cs="Times New Roman" w:eastAsia="Times New Roman" w:hAnsi="Times New Roman"/>
                <w:spacing w:val="-5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5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7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@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650</w:t>
            </w:r>
            <w:r>
              <w:rPr>
                <w:rFonts w:ascii="Times New Roman" w:cs="Times New Roman" w:eastAsia="Times New Roman" w:hAnsi="Times New Roman"/>
                <w:spacing w:val="24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MHz</w:t>
            </w:r>
          </w:p>
        </w:tc>
        <w:tc>
          <w:tcPr>
            <w:tcW w:type="dxa" w:w="6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Segoe MDL2 Assets" w:cs="Segoe MDL2 Assets" w:eastAsia="Segoe MDL2 Assets" w:hAnsi="Segoe MDL2 Assets"/>
                <w:sz w:val="23"/>
                <w:szCs w:val="23"/>
              </w:rPr>
              <w:jc w:val="left"/>
              <w:spacing w:before="73"/>
              <w:ind w:left="427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351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before="88"/>
              <w:ind w:left="12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One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,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One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port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d</w:t>
            </w:r>
          </w:p>
        </w:tc>
      </w:tr>
      <w:tr>
        <w:trPr>
          <w:trHeight w:hRule="exact" w:val="277"/>
        </w:trPr>
        <w:tc>
          <w:tcPr>
            <w:tcW w:type="dxa" w:w="416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40" w:lineRule="exact"/>
              <w:ind w:left="40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       </w:t>
            </w:r>
            <w:r>
              <w:rPr>
                <w:rFonts w:ascii="Segoe MDL2 Assets" w:cs="Segoe MDL2 Assets" w:eastAsia="Segoe MDL2 Assets" w:hAnsi="Segoe MDL2 Assets"/>
                <w:spacing w:val="19"/>
                <w:w w:val="45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128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MB</w:t>
            </w:r>
            <w:r>
              <w:rPr>
                <w:rFonts w:ascii="Times New Roman" w:cs="Times New Roman" w:eastAsia="Times New Roman" w:hAnsi="Times New Roman"/>
                <w:spacing w:val="1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DRAM</w:t>
            </w:r>
          </w:p>
        </w:tc>
        <w:tc>
          <w:tcPr>
            <w:tcW w:type="dxa" w:w="6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51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40" w:lineRule="exact"/>
              <w:ind w:left="12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One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U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B</w:t>
            </w:r>
            <w:r>
              <w:rPr>
                <w:rFonts w:ascii="Times New Roman" w:cs="Times New Roman" w:eastAsia="Times New Roman" w:hAnsi="Times New Roman"/>
                <w:spacing w:val="8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o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.</w:t>
            </w:r>
          </w:p>
        </w:tc>
      </w:tr>
      <w:tr>
        <w:trPr>
          <w:trHeight w:hRule="exact" w:val="283"/>
        </w:trPr>
        <w:tc>
          <w:tcPr>
            <w:tcW w:type="dxa" w:w="416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40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       </w:t>
            </w:r>
            <w:r>
              <w:rPr>
                <w:rFonts w:ascii="Segoe MDL2 Assets" w:cs="Segoe MDL2 Assets" w:eastAsia="Segoe MDL2 Assets" w:hAnsi="Segoe MDL2 Assets"/>
                <w:spacing w:val="19"/>
                <w:w w:val="45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10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GB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H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rd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D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k</w:t>
            </w:r>
            <w:r>
              <w:rPr>
                <w:rFonts w:ascii="Times New Roman" w:cs="Times New Roman" w:eastAsia="Times New Roman" w:hAnsi="Times New Roman"/>
                <w:spacing w:val="8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Dr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v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e</w:t>
            </w:r>
          </w:p>
        </w:tc>
        <w:tc>
          <w:tcPr>
            <w:tcW w:type="dxa" w:w="6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Segoe MDL2 Assets" w:cs="Segoe MDL2 Assets" w:eastAsia="Segoe MDL2 Assets" w:hAnsi="Segoe MDL2 Assets"/>
                <w:sz w:val="23"/>
                <w:szCs w:val="23"/>
              </w:rPr>
              <w:jc w:val="left"/>
              <w:spacing w:line="200" w:lineRule="exact"/>
              <w:ind w:left="427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position w:val="-4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type="dxa" w:w="351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12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104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K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5"/>
                <w:w w:val="100"/>
                <w:sz w:val="23"/>
                <w:szCs w:val="23"/>
              </w:rPr>
              <w:t>y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9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K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5"/>
                <w:w w:val="100"/>
                <w:sz w:val="23"/>
                <w:szCs w:val="23"/>
              </w:rPr>
              <w:t>y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b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o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d</w:t>
            </w:r>
          </w:p>
        </w:tc>
      </w:tr>
      <w:tr>
        <w:trPr>
          <w:trHeight w:hRule="exact" w:val="286"/>
        </w:trPr>
        <w:tc>
          <w:tcPr>
            <w:tcW w:type="dxa" w:w="416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40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       </w:t>
            </w:r>
            <w:r>
              <w:rPr>
                <w:rFonts w:ascii="Segoe MDL2 Assets" w:cs="Segoe MDL2 Assets" w:eastAsia="Segoe MDL2 Assets" w:hAnsi="Segoe MDL2 Assets"/>
                <w:spacing w:val="19"/>
                <w:w w:val="45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1.44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MB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F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oppy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D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k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Dr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v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e</w:t>
            </w:r>
          </w:p>
        </w:tc>
        <w:tc>
          <w:tcPr>
            <w:tcW w:type="dxa" w:w="6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Segoe MDL2 Assets" w:cs="Segoe MDL2 Assets" w:eastAsia="Segoe MDL2 Assets" w:hAnsi="Segoe MDL2 Assets"/>
                <w:sz w:val="23"/>
                <w:szCs w:val="23"/>
              </w:rPr>
              <w:jc w:val="left"/>
              <w:spacing w:line="200" w:lineRule="exact"/>
              <w:ind w:left="427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position w:val="-4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type="dxa" w:w="351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before="1"/>
              <w:ind w:left="122"/>
            </w:pP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2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Mou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w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h</w:t>
            </w:r>
            <w:r>
              <w:rPr>
                <w:rFonts w:ascii="Times New Roman" w:cs="Times New Roman" w:eastAsia="Times New Roman" w:hAnsi="Times New Roman"/>
                <w:spacing w:val="12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p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d</w:t>
            </w:r>
          </w:p>
        </w:tc>
      </w:tr>
      <w:tr>
        <w:trPr>
          <w:trHeight w:hRule="exact" w:val="283"/>
        </w:trPr>
        <w:tc>
          <w:tcPr>
            <w:tcW w:type="dxa" w:w="416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40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       </w:t>
            </w:r>
            <w:r>
              <w:rPr>
                <w:rFonts w:ascii="Segoe MDL2 Assets" w:cs="Segoe MDL2 Assets" w:eastAsia="Segoe MDL2 Assets" w:hAnsi="Segoe MDL2 Assets"/>
                <w:spacing w:val="19"/>
                <w:w w:val="45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15”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VGA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D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g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Co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or</w:t>
            </w:r>
            <w:r>
              <w:rPr>
                <w:rFonts w:ascii="Times New Roman" w:cs="Times New Roman" w:eastAsia="Times New Roman" w:hAnsi="Times New Roman"/>
                <w:spacing w:val="-7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Mon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or</w:t>
            </w:r>
          </w:p>
        </w:tc>
        <w:tc>
          <w:tcPr>
            <w:tcW w:type="dxa" w:w="6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Segoe MDL2 Assets" w:cs="Segoe MDL2 Assets" w:eastAsia="Segoe MDL2 Assets" w:hAnsi="Segoe MDL2 Assets"/>
                <w:sz w:val="23"/>
                <w:szCs w:val="23"/>
              </w:rPr>
              <w:jc w:val="left"/>
              <w:spacing w:line="200" w:lineRule="exact"/>
              <w:ind w:left="427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position w:val="-4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type="dxa" w:w="351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12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32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b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CI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h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rn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8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rd</w:t>
            </w:r>
          </w:p>
        </w:tc>
      </w:tr>
      <w:tr>
        <w:trPr>
          <w:trHeight w:hRule="exact" w:val="358"/>
        </w:trPr>
        <w:tc>
          <w:tcPr>
            <w:tcW w:type="dxa" w:w="4169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6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Segoe MDL2 Assets" w:cs="Segoe MDL2 Assets" w:eastAsia="Segoe MDL2 Assets" w:hAnsi="Segoe MDL2 Assets"/>
                <w:sz w:val="23"/>
                <w:szCs w:val="23"/>
              </w:rPr>
              <w:jc w:val="left"/>
              <w:spacing w:line="200" w:lineRule="exact"/>
              <w:ind w:left="427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position w:val="-4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type="dxa" w:w="351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12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48X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CD</w:t>
            </w:r>
            <w:r>
              <w:rPr>
                <w:rFonts w:ascii="Times New Roman" w:cs="Times New Roman" w:eastAsia="Times New Roman" w:hAnsi="Times New Roman"/>
                <w:spacing w:val="9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Dr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v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e</w:t>
            </w:r>
          </w:p>
        </w:tc>
      </w:tr>
    </w:tbl>
    <w:p>
      <w:pPr>
        <w:rPr>
          <w:sz w:val="15"/>
          <w:szCs w:val="15"/>
        </w:rPr>
        <w:jc w:val="left"/>
        <w:spacing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center"/>
        <w:spacing w:before="30"/>
        <w:ind w:left="455" w:right="6223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3.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1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.3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</w:t>
      </w:r>
      <w:r>
        <w:rPr>
          <w:rFonts w:ascii="Times New Roman" w:cs="Times New Roman" w:eastAsia="Times New Roman" w:hAnsi="Times New Roman"/>
          <w:b/>
          <w:spacing w:val="1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3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twa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fa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57"/>
        <w:ind w:left="842"/>
      </w:pPr>
      <w:r>
        <w:rPr>
          <w:rFonts w:ascii="MS PGothic" w:cs="MS PGothic" w:eastAsia="MS PGothic" w:hAnsi="MS PGothic"/>
          <w:spacing w:val="0"/>
          <w:w w:val="100"/>
          <w:sz w:val="23"/>
          <w:szCs w:val="23"/>
        </w:rPr>
        <w:t>➪</w:t>
      </w:r>
      <w:r>
        <w:rPr>
          <w:rFonts w:ascii="MS PGothic" w:cs="MS PGothic" w:eastAsia="MS PGothic" w:hAnsi="MS PGothic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3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twa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for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-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14"/>
          <w:szCs w:val="14"/>
        </w:rPr>
        <w:jc w:val="left"/>
        <w:spacing w:before="7"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842"/>
      </w:pPr>
      <w:r>
        <w:rPr>
          <w:rFonts w:ascii="Segoe MDL2 Assets" w:cs="Segoe MDL2 Assets" w:eastAsia="Segoe MDL2 Assets" w:hAnsi="Segoe MDL2 Assets"/>
          <w:spacing w:val="0"/>
          <w:w w:val="45"/>
          <w:sz w:val="23"/>
          <w:szCs w:val="23"/>
        </w:rPr>
        <w:t></w:t>
      </w:r>
      <w:r>
        <w:rPr>
          <w:rFonts w:ascii="Segoe MDL2 Assets" w:cs="Segoe MDL2 Assets" w:eastAsia="Segoe MDL2 Assets" w:hAnsi="Segoe MDL2 Assets"/>
          <w:spacing w:val="0"/>
          <w:w w:val="45"/>
          <w:sz w:val="23"/>
          <w:szCs w:val="23"/>
        </w:rPr>
        <w:t>       </w:t>
      </w:r>
      <w:r>
        <w:rPr>
          <w:rFonts w:ascii="Segoe MDL2 Assets" w:cs="Segoe MDL2 Assets" w:eastAsia="Segoe MDL2 Assets" w:hAnsi="Segoe MDL2 Assets"/>
          <w:spacing w:val="19"/>
          <w:w w:val="45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ndows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–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4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0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6"/>
        <w:ind w:left="842"/>
      </w:pPr>
      <w:r>
        <w:rPr>
          <w:rFonts w:ascii="Segoe MDL2 Assets" w:cs="Segoe MDL2 Assets" w:eastAsia="Segoe MDL2 Assets" w:hAnsi="Segoe MDL2 Assets"/>
          <w:spacing w:val="0"/>
          <w:w w:val="45"/>
          <w:sz w:val="23"/>
          <w:szCs w:val="23"/>
        </w:rPr>
        <w:t></w:t>
      </w:r>
      <w:r>
        <w:rPr>
          <w:rFonts w:ascii="Segoe MDL2 Assets" w:cs="Segoe MDL2 Assets" w:eastAsia="Segoe MDL2 Assets" w:hAnsi="Segoe MDL2 Assets"/>
          <w:spacing w:val="0"/>
          <w:w w:val="45"/>
          <w:sz w:val="23"/>
          <w:szCs w:val="23"/>
        </w:rPr>
        <w:t>       </w:t>
      </w:r>
      <w:r>
        <w:rPr>
          <w:rFonts w:ascii="Segoe MDL2 Assets" w:cs="Segoe MDL2 Assets" w:eastAsia="Segoe MDL2 Assets" w:hAnsi="Segoe MDL2 Assets"/>
          <w:spacing w:val="19"/>
          <w:w w:val="45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QL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7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0</w:t>
      </w:r>
    </w:p>
    <w:p>
      <w:pPr>
        <w:rPr>
          <w:sz w:val="12"/>
          <w:szCs w:val="12"/>
        </w:rPr>
        <w:jc w:val="left"/>
        <w:spacing w:before="8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line="300" w:lineRule="exact"/>
        <w:ind w:left="842"/>
      </w:pPr>
      <w:r>
        <w:rPr>
          <w:rFonts w:ascii="MS PGothic" w:cs="MS PGothic" w:eastAsia="MS PGothic" w:hAnsi="MS PGothic"/>
          <w:spacing w:val="0"/>
          <w:w w:val="100"/>
          <w:position w:val="-2"/>
          <w:sz w:val="23"/>
          <w:szCs w:val="23"/>
        </w:rPr>
        <w:t>➪</w:t>
      </w:r>
      <w:r>
        <w:rPr>
          <w:rFonts w:ascii="MS PGothic" w:cs="MS PGothic" w:eastAsia="MS PGothic" w:hAnsi="MS PGothic"/>
          <w:spacing w:val="0"/>
          <w:w w:val="100"/>
          <w:position w:val="-2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3"/>
          <w:w w:val="100"/>
          <w:position w:val="-2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twa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2"/>
          <w:w w:val="100"/>
          <w:position w:val="-2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for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t-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9"/>
          <w:szCs w:val="9"/>
        </w:rPr>
        <w:jc w:val="left"/>
        <w:spacing w:before="8" w:line="80" w:lineRule="exact"/>
      </w:pPr>
      <w:r>
        <w:rPr>
          <w:sz w:val="9"/>
          <w:szCs w:val="9"/>
        </w:rPr>
      </w:r>
    </w:p>
    <w:tbl>
      <w:tblPr>
        <w:tblW w:type="auto" w:w="0"/>
        <w:tblLook w:val="01E0"/>
        <w:jc w:val="left"/>
        <w:tblInd w:type="dxa" w:w="802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358"/>
        </w:trPr>
        <w:tc>
          <w:tcPr>
            <w:tcW w:type="dxa" w:w="26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Segoe MDL2 Assets" w:cs="Segoe MDL2 Assets" w:eastAsia="Segoe MDL2 Assets" w:hAnsi="Segoe MDL2 Assets"/>
                <w:sz w:val="23"/>
                <w:szCs w:val="23"/>
              </w:rPr>
              <w:jc w:val="left"/>
              <w:spacing w:before="58"/>
              <w:ind w:left="40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342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before="74"/>
              <w:ind w:left="12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V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rus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ro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c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on</w:t>
            </w:r>
            <w:r>
              <w:rPr>
                <w:rFonts w:ascii="Times New Roman" w:cs="Times New Roman" w:eastAsia="Times New Roman" w:hAnsi="Times New Roman"/>
                <w:spacing w:val="-7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f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w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re</w:t>
            </w:r>
          </w:p>
        </w:tc>
        <w:tc>
          <w:tcPr>
            <w:tcW w:type="dxa" w:w="431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before="58"/>
              <w:ind w:left="905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       </w:t>
            </w:r>
            <w:r>
              <w:rPr>
                <w:rFonts w:ascii="Segoe MDL2 Assets" w:cs="Segoe MDL2 Assets" w:eastAsia="Segoe MDL2 Assets" w:hAnsi="Segoe MDL2 Assets"/>
                <w:spacing w:val="19"/>
                <w:w w:val="45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Nor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on</w:t>
            </w:r>
            <w:r>
              <w:rPr>
                <w:rFonts w:ascii="Times New Roman" w:cs="Times New Roman" w:eastAsia="Times New Roman" w:hAnsi="Times New Roman"/>
                <w:spacing w:val="1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U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s</w:t>
            </w:r>
          </w:p>
        </w:tc>
      </w:tr>
      <w:tr>
        <w:trPr>
          <w:trHeight w:hRule="exact" w:val="284"/>
        </w:trPr>
        <w:tc>
          <w:tcPr>
            <w:tcW w:type="dxa" w:w="26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Segoe MDL2 Assets" w:cs="Segoe MDL2 Assets" w:eastAsia="Segoe MDL2 Assets" w:hAnsi="Segoe MDL2 Assets"/>
                <w:sz w:val="23"/>
                <w:szCs w:val="23"/>
              </w:rPr>
              <w:jc w:val="left"/>
              <w:spacing w:line="200" w:lineRule="exact"/>
              <w:ind w:left="40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position w:val="-4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type="dxa" w:w="342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12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nt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W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ork</w:t>
            </w:r>
            <w:r>
              <w:rPr>
                <w:rFonts w:ascii="Times New Roman" w:cs="Times New Roman" w:eastAsia="Times New Roman" w:hAnsi="Times New Roman"/>
                <w:spacing w:val="12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on</w:t>
            </w:r>
          </w:p>
        </w:tc>
        <w:tc>
          <w:tcPr>
            <w:tcW w:type="dxa" w:w="431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905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       </w:t>
            </w:r>
            <w:r>
              <w:rPr>
                <w:rFonts w:ascii="Segoe MDL2 Assets" w:cs="Segoe MDL2 Assets" w:eastAsia="Segoe MDL2 Assets" w:hAnsi="Segoe MDL2 Assets"/>
                <w:spacing w:val="19"/>
                <w:w w:val="45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C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/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P</w:t>
            </w:r>
          </w:p>
        </w:tc>
      </w:tr>
      <w:tr>
        <w:trPr>
          <w:trHeight w:hRule="exact" w:val="284"/>
        </w:trPr>
        <w:tc>
          <w:tcPr>
            <w:tcW w:type="dxa" w:w="26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Segoe MDL2 Assets" w:cs="Segoe MDL2 Assets" w:eastAsia="Segoe MDL2 Assets" w:hAnsi="Segoe MDL2 Assets"/>
                <w:sz w:val="23"/>
                <w:szCs w:val="23"/>
              </w:rPr>
              <w:jc w:val="left"/>
              <w:spacing w:line="200" w:lineRule="exact"/>
              <w:ind w:left="40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position w:val="-4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type="dxa" w:w="342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ind w:left="12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Off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c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4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2000</w:t>
            </w:r>
          </w:p>
        </w:tc>
        <w:tc>
          <w:tcPr>
            <w:tcW w:type="dxa" w:w="431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905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45"/>
                <w:sz w:val="23"/>
                <w:szCs w:val="23"/>
              </w:rPr>
              <w:t>       </w:t>
            </w:r>
            <w:r>
              <w:rPr>
                <w:rFonts w:ascii="Segoe MDL2 Assets" w:cs="Segoe MDL2 Assets" w:eastAsia="Segoe MDL2 Assets" w:hAnsi="Segoe MDL2 Assets"/>
                <w:spacing w:val="19"/>
                <w:w w:val="45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h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c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nt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pp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c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on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of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w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re</w:t>
            </w:r>
          </w:p>
        </w:tc>
      </w:tr>
      <w:tr>
        <w:trPr>
          <w:trHeight w:hRule="exact" w:val="622"/>
        </w:trPr>
        <w:tc>
          <w:tcPr>
            <w:tcW w:type="dxa" w:w="26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Segoe MDL2 Assets" w:cs="Segoe MDL2 Assets" w:eastAsia="Segoe MDL2 Assets" w:hAnsi="Segoe MDL2 Assets"/>
                <w:sz w:val="23"/>
                <w:szCs w:val="23"/>
              </w:rPr>
              <w:jc w:val="left"/>
              <w:spacing w:line="200" w:lineRule="exact"/>
              <w:ind w:left="40"/>
            </w:pPr>
            <w:r>
              <w:rPr>
                <w:rFonts w:ascii="Segoe MDL2 Assets" w:cs="Segoe MDL2 Assets" w:eastAsia="Segoe MDL2 Assets" w:hAnsi="Segoe MDL2 Assets"/>
                <w:spacing w:val="0"/>
                <w:w w:val="45"/>
                <w:position w:val="-4"/>
                <w:sz w:val="23"/>
                <w:szCs w:val="23"/>
              </w:rPr>
              <w:t></w:t>
            </w:r>
            <w:r>
              <w:rPr>
                <w:rFonts w:ascii="Segoe MDL2 Assets" w:cs="Segoe MDL2 Assets" w:eastAsia="Segoe MDL2 Assets" w:hAnsi="Segoe MDL2 Assets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type="dxa" w:w="342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122"/>
            </w:pP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W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b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B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o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w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9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–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n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3"/>
                <w:szCs w:val="23"/>
              </w:rPr>
              <w:t>n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t</w:t>
            </w:r>
          </w:p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60" w:lineRule="exact"/>
              <w:ind w:left="122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xp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or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/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N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c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pe</w:t>
            </w:r>
          </w:p>
        </w:tc>
        <w:tc>
          <w:tcPr>
            <w:tcW w:type="dxa" w:w="431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  <w:jc w:val="left"/>
              <w:spacing w:line="240" w:lineRule="exact"/>
              <w:ind w:left="1256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p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5"/>
                <w:w w:val="100"/>
                <w:sz w:val="23"/>
                <w:szCs w:val="23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qu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3"/>
                <w:szCs w:val="23"/>
              </w:rPr>
              <w:t>m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3"/>
                <w:szCs w:val="23"/>
              </w:rPr>
              <w:t>nt</w:t>
            </w:r>
          </w:p>
        </w:tc>
      </w:tr>
    </w:tbl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30"/>
        <w:ind w:left="492"/>
      </w:pP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3.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1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.4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 </w:t>
      </w:r>
      <w:r>
        <w:rPr>
          <w:rFonts w:ascii="Times New Roman" w:cs="Times New Roman" w:eastAsia="Times New Roman" w:hAnsi="Times New Roman"/>
          <w:b/>
          <w:spacing w:val="1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-4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5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5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fa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ind w:left="1193" w:right="520"/>
      </w:pP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ous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work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pro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DN,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be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/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be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work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work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hub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rou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ors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qu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d.</w:t>
      </w:r>
    </w:p>
    <w:sectPr>
      <w:pgMar w:bottom="280" w:footer="1293" w:header="1279" w:left="1260" w:right="1260" w:top="1860"/>
      <w:pgSz w:h="16840" w:w="1192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group coordorigin="1376,15140" coordsize="9163,0" style="position:absolute;margin-left:68.8pt;margin-top:757pt;width:458.15pt;height:0pt;mso-position-horizontal-relative:page;mso-position-vertical-relative:page;z-index:-361">
          <v:shape coordorigin="1376,15140" coordsize="9163,0" filled="f" path="m1376,15140l10539,15140e" strokecolor="#000000" stroked="t" strokeweight="0.7pt" style="position:absolute;left:1376;top:15140;width:9163;height:0">
            <v:path arrowok="t"/>
          </v:shape>
          <w10:wrap type="none"/>
        </v:group>
      </w:pict>
    </w:r>
    <w:r>
      <w:pict>
        <v:shape filled="f" stroked="f" style="position:absolute;margin-left:530pt;margin-top:770.248pt;width:6.5pt;height:11pt;mso-position-horizontal-relative:page;mso-position-vertical-relative:page;z-index:-360" type="#_x0000_t202">
          <v:textbox inset="0,0,0,0">
            <w:txbxContent>
              <w:p>
                <w:p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w:jc w:val="left"/>
                  <w:spacing w:line="200" w:lineRule="exact"/>
                  <w:ind w:left="20" w:right="-27"/>
                </w:pP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18"/>
                    <w:szCs w:val="18"/>
                  </w:rPr>
                  <w:t>1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group coordorigin="1376,15140" coordsize="9163,0" style="position:absolute;margin-left:68.8pt;margin-top:757pt;width:458.15pt;height:0pt;mso-position-horizontal-relative:page;mso-position-vertical-relative:page;z-index:-359">
          <v:shape coordorigin="1376,15140" coordsize="9163,0" filled="f" path="m1376,15140l10539,15140e" strokecolor="#000000" stroked="t" strokeweight="0.7pt" style="position:absolute;left:1376;top:15140;width:9163;height:0">
            <v:path arrowok="t"/>
          </v:shape>
          <w10:wrap type="none"/>
        </v:group>
      </w:pict>
    </w:r>
    <w:r>
      <w:pict>
        <v:shape filled="f" stroked="f" style="position:absolute;margin-left:513.2pt;margin-top:758.515pt;width:7.75pt;height:13.5pt;mso-position-horizontal-relative:page;mso-position-vertical-relative:page;z-index:-358" type="#_x0000_t202">
          <v:textbox inset="0,0,0,0">
            <w:txbxContent>
              <w:p>
                <w:pP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w:jc w:val="left"/>
                  <w:spacing w:line="240" w:lineRule="exact"/>
                  <w:ind w:left="20" w:right="-35"/>
                </w:pP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3"/>
                    <w:szCs w:val="23"/>
                  </w:rPr>
                  <w:t>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group coordorigin="1369,1279" coordsize="9178,587" style="position:absolute;margin-left:68.45pt;margin-top:63.96pt;width:458.9pt;height:29.34pt;mso-position-horizontal-relative:page;mso-position-vertical-relative:page;z-index:-363">
          <v:shape coordorigin="1376,1859" coordsize="9164,0" filled="f" path="m1376,1859l10540,1859e" strokecolor="#000000" stroked="t" strokeweight="0.7pt" style="position:absolute;left:1376;top:1859;width:9164;height:0">
            <v:path arrowok="t"/>
          </v:shape>
          <v:shape style="position:absolute;left:8354;top:1279;width:2134;height:566" type="#_x0000_t75">
            <v:imagedata o:title="" r:id="rId1"/>
          </v:shape>
          <w10:wrap type="none"/>
        </v:group>
      </w:pict>
    </w:r>
    <w:r>
      <w:pict>
        <v:shape filled="f" stroked="f" style="position:absolute;margin-left:69.08pt;margin-top:79.6812pt;width:165.508pt;height:12.45pt;mso-position-horizontal-relative:page;mso-position-vertical-relative:page;z-index:-362" type="#_x0000_t202">
          <v:textbox inset="0,0,0,0">
            <w:txbxContent>
              <w:p>
                <w:pPr>
                  <w:rPr>
                    <w:rFonts w:ascii="Times New Roman" w:cs="Times New Roman" w:eastAsia="Times New Roman" w:hAnsi="Times New Roman"/>
                    <w:sz w:val="21"/>
                    <w:szCs w:val="21"/>
                  </w:rPr>
                  <w:jc w:val="left"/>
                  <w:spacing w:line="220" w:lineRule="exact"/>
                  <w:ind w:left="20" w:right="-31"/>
                </w:pPr>
                <w:r>
                  <w:rPr>
                    <w:rFonts w:ascii="Times New Roman" w:cs="Times New Roman" w:eastAsia="Times New Roman" w:hAnsi="Times New Roman"/>
                    <w:i/>
                    <w:spacing w:val="0"/>
                    <w:w w:val="100"/>
                    <w:sz w:val="21"/>
                    <w:szCs w:val="21"/>
                  </w:rPr>
                  <w:t>AC</w:t>
                </w:r>
                <w:r>
                  <w:rPr>
                    <w:rFonts w:ascii="Times New Roman" w:cs="Times New Roman" w:eastAsia="Times New Roman" w:hAnsi="Times New Roman"/>
                    <w:i/>
                    <w:spacing w:val="1"/>
                    <w:w w:val="100"/>
                    <w:sz w:val="21"/>
                    <w:szCs w:val="21"/>
                  </w:rPr>
                  <w:t>T</w:t>
                </w:r>
                <w:r>
                  <w:rPr>
                    <w:rFonts w:ascii="Times New Roman" w:cs="Times New Roman" w:eastAsia="Times New Roman" w:hAnsi="Times New Roman"/>
                    <w:i/>
                    <w:spacing w:val="0"/>
                    <w:w w:val="100"/>
                    <w:sz w:val="21"/>
                    <w:szCs w:val="21"/>
                  </w:rPr>
                  <w:t>S</w:t>
                </w:r>
                <w:r>
                  <w:rPr>
                    <w:rFonts w:ascii="Times New Roman" w:cs="Times New Roman" w:eastAsia="Times New Roman" w:hAnsi="Times New Roman"/>
                    <w:i/>
                    <w:spacing w:val="-4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i/>
                    <w:spacing w:val="0"/>
                    <w:w w:val="100"/>
                    <w:sz w:val="21"/>
                    <w:szCs w:val="21"/>
                  </w:rPr>
                  <w:t>N</w:t>
                </w:r>
                <w:r>
                  <w:rPr>
                    <w:rFonts w:ascii="Times New Roman" w:cs="Times New Roman" w:eastAsia="Times New Roman" w:hAnsi="Times New Roman"/>
                    <w:i/>
                    <w:spacing w:val="1"/>
                    <w:w w:val="100"/>
                    <w:sz w:val="21"/>
                    <w:szCs w:val="21"/>
                  </w:rPr>
                  <w:t>a</w:t>
                </w:r>
                <w:r>
                  <w:rPr>
                    <w:rFonts w:ascii="Times New Roman" w:cs="Times New Roman" w:eastAsia="Times New Roman" w:hAnsi="Times New Roman"/>
                    <w:i/>
                    <w:spacing w:val="0"/>
                    <w:w w:val="100"/>
                    <w:sz w:val="21"/>
                    <w:szCs w:val="21"/>
                  </w:rPr>
                  <w:t>ti</w:t>
                </w:r>
                <w:r>
                  <w:rPr>
                    <w:rFonts w:ascii="Times New Roman" w:cs="Times New Roman" w:eastAsia="Times New Roman" w:hAnsi="Times New Roman"/>
                    <w:i/>
                    <w:spacing w:val="1"/>
                    <w:w w:val="100"/>
                    <w:sz w:val="21"/>
                    <w:szCs w:val="21"/>
                  </w:rPr>
                  <w:t>o</w:t>
                </w:r>
                <w:r>
                  <w:rPr>
                    <w:rFonts w:ascii="Times New Roman" w:cs="Times New Roman" w:eastAsia="Times New Roman" w:hAnsi="Times New Roman"/>
                    <w:i/>
                    <w:spacing w:val="1"/>
                    <w:w w:val="100"/>
                    <w:sz w:val="21"/>
                    <w:szCs w:val="21"/>
                  </w:rPr>
                  <w:t>n</w:t>
                </w:r>
                <w:r>
                  <w:rPr>
                    <w:rFonts w:ascii="Times New Roman" w:cs="Times New Roman" w:eastAsia="Times New Roman" w:hAnsi="Times New Roman"/>
                    <w:i/>
                    <w:spacing w:val="1"/>
                    <w:w w:val="100"/>
                    <w:sz w:val="21"/>
                    <w:szCs w:val="21"/>
                  </w:rPr>
                  <w:t>a</w:t>
                </w:r>
                <w:r>
                  <w:rPr>
                    <w:rFonts w:ascii="Times New Roman" w:cs="Times New Roman" w:eastAsia="Times New Roman" w:hAnsi="Times New Roman"/>
                    <w:i/>
                    <w:spacing w:val="0"/>
                    <w:w w:val="100"/>
                    <w:sz w:val="21"/>
                    <w:szCs w:val="21"/>
                  </w:rPr>
                  <w:t>l</w:t>
                </w:r>
                <w:r>
                  <w:rPr>
                    <w:rFonts w:ascii="Times New Roman" w:cs="Times New Roman" w:eastAsia="Times New Roman" w:hAnsi="Times New Roman"/>
                    <w:i/>
                    <w:spacing w:val="-7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i/>
                    <w:spacing w:val="0"/>
                    <w:w w:val="100"/>
                    <w:sz w:val="21"/>
                    <w:szCs w:val="21"/>
                  </w:rPr>
                  <w:t>R</w:t>
                </w:r>
                <w:r>
                  <w:rPr>
                    <w:rFonts w:ascii="Times New Roman" w:cs="Times New Roman" w:eastAsia="Times New Roman" w:hAnsi="Times New Roman"/>
                    <w:i/>
                    <w:spacing w:val="1"/>
                    <w:w w:val="100"/>
                    <w:sz w:val="21"/>
                    <w:szCs w:val="21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i/>
                    <w:spacing w:val="0"/>
                    <w:w w:val="100"/>
                    <w:sz w:val="21"/>
                    <w:szCs w:val="21"/>
                  </w:rPr>
                  <w:t>s</w:t>
                </w:r>
                <w:r>
                  <w:rPr>
                    <w:rFonts w:ascii="Times New Roman" w:cs="Times New Roman" w:eastAsia="Times New Roman" w:hAnsi="Times New Roman"/>
                    <w:i/>
                    <w:spacing w:val="1"/>
                    <w:w w:val="100"/>
                    <w:sz w:val="21"/>
                    <w:szCs w:val="21"/>
                  </w:rPr>
                  <w:t>o</w:t>
                </w:r>
                <w:r>
                  <w:rPr>
                    <w:rFonts w:ascii="Times New Roman" w:cs="Times New Roman" w:eastAsia="Times New Roman" w:hAnsi="Times New Roman"/>
                    <w:i/>
                    <w:spacing w:val="1"/>
                    <w:w w:val="100"/>
                    <w:sz w:val="21"/>
                    <w:szCs w:val="21"/>
                  </w:rPr>
                  <w:t>u</w:t>
                </w:r>
                <w:r>
                  <w:rPr>
                    <w:rFonts w:ascii="Times New Roman" w:cs="Times New Roman" w:eastAsia="Times New Roman" w:hAnsi="Times New Roman"/>
                    <w:i/>
                    <w:spacing w:val="0"/>
                    <w:w w:val="100"/>
                    <w:sz w:val="21"/>
                    <w:szCs w:val="21"/>
                  </w:rPr>
                  <w:t>r</w:t>
                </w:r>
                <w:r>
                  <w:rPr>
                    <w:rFonts w:ascii="Times New Roman" w:cs="Times New Roman" w:eastAsia="Times New Roman" w:hAnsi="Times New Roman"/>
                    <w:i/>
                    <w:spacing w:val="1"/>
                    <w:w w:val="100"/>
                    <w:sz w:val="21"/>
                    <w:szCs w:val="21"/>
                  </w:rPr>
                  <w:t>c</w:t>
                </w:r>
                <w:r>
                  <w:rPr>
                    <w:rFonts w:ascii="Times New Roman" w:cs="Times New Roman" w:eastAsia="Times New Roman" w:hAnsi="Times New Roman"/>
                    <w:i/>
                    <w:spacing w:val="0"/>
                    <w:w w:val="100"/>
                    <w:sz w:val="21"/>
                    <w:szCs w:val="21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i/>
                    <w:spacing w:val="-7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i/>
                    <w:spacing w:val="0"/>
                    <w:w w:val="100"/>
                    <w:sz w:val="21"/>
                    <w:szCs w:val="21"/>
                  </w:rPr>
                  <w:t>C</w:t>
                </w:r>
                <w:r>
                  <w:rPr>
                    <w:rFonts w:ascii="Times New Roman" w:cs="Times New Roman" w:eastAsia="Times New Roman" w:hAnsi="Times New Roman"/>
                    <w:i/>
                    <w:spacing w:val="1"/>
                    <w:w w:val="100"/>
                    <w:sz w:val="21"/>
                    <w:szCs w:val="21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i/>
                    <w:spacing w:val="1"/>
                    <w:w w:val="100"/>
                    <w:sz w:val="21"/>
                    <w:szCs w:val="21"/>
                  </w:rPr>
                  <w:t>n</w:t>
                </w:r>
                <w:r>
                  <w:rPr>
                    <w:rFonts w:ascii="Times New Roman" w:cs="Times New Roman" w:eastAsia="Times New Roman" w:hAnsi="Times New Roman"/>
                    <w:i/>
                    <w:spacing w:val="0"/>
                    <w:w w:val="100"/>
                    <w:sz w:val="21"/>
                    <w:szCs w:val="21"/>
                  </w:rPr>
                  <w:t>tr</w:t>
                </w:r>
                <w:r>
                  <w:rPr>
                    <w:rFonts w:ascii="Times New Roman" w:cs="Times New Roman" w:eastAsia="Times New Roman" w:hAnsi="Times New Roman"/>
                    <w:i/>
                    <w:spacing w:val="1"/>
                    <w:w w:val="100"/>
                    <w:sz w:val="21"/>
                    <w:szCs w:val="21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i/>
                    <w:spacing w:val="0"/>
                    <w:w w:val="100"/>
                    <w:sz w:val="21"/>
                    <w:szCs w:val="21"/>
                  </w:rPr>
                  <w:t>,</w:t>
                </w:r>
                <w:r>
                  <w:rPr>
                    <w:rFonts w:ascii="Times New Roman" w:cs="Times New Roman" w:eastAsia="Times New Roman" w:hAnsi="Times New Roman"/>
                    <w:i/>
                    <w:spacing w:val="-8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i/>
                    <w:spacing w:val="0"/>
                    <w:w w:val="100"/>
                    <w:sz w:val="21"/>
                    <w:szCs w:val="21"/>
                  </w:rPr>
                  <w:t>P</w:t>
                </w:r>
                <w:r>
                  <w:rPr>
                    <w:rFonts w:ascii="Times New Roman" w:cs="Times New Roman" w:eastAsia="Times New Roman" w:hAnsi="Times New Roman"/>
                    <w:i/>
                    <w:spacing w:val="1"/>
                    <w:w w:val="100"/>
                    <w:sz w:val="21"/>
                    <w:szCs w:val="21"/>
                  </w:rPr>
                  <w:t>u</w:t>
                </w:r>
                <w:r>
                  <w:rPr>
                    <w:rFonts w:ascii="Times New Roman" w:cs="Times New Roman" w:eastAsia="Times New Roman" w:hAnsi="Times New Roman"/>
                    <w:i/>
                    <w:spacing w:val="1"/>
                    <w:w w:val="100"/>
                    <w:sz w:val="21"/>
                    <w:szCs w:val="21"/>
                  </w:rPr>
                  <w:t>n</w:t>
                </w:r>
                <w:r>
                  <w:rPr>
                    <w:rFonts w:ascii="Times New Roman" w:cs="Times New Roman" w:eastAsia="Times New Roman" w:hAnsi="Times New Roman"/>
                    <w:i/>
                    <w:spacing w:val="0"/>
                    <w:w w:val="100"/>
                    <w:sz w:val="21"/>
                    <w:szCs w:val="21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header1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/Relationships>

</file>

<file path=word/_rels/header1.xml.rels><?xml version="1.0" encoding="UTF-8" standalone="yes"?>
<Relationships xmlns="http://schemas.openxmlformats.org/package/2006/relationships"><Relationship Id="rId1" Target="media\image1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